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9C7" w:rsidRDefault="009179C7" w:rsidP="00DA792C">
      <w:pPr>
        <w:pStyle w:val="Header"/>
        <w:tabs>
          <w:tab w:val="clear" w:pos="4320"/>
          <w:tab w:val="clear" w:pos="8640"/>
        </w:tabs>
        <w:jc w:val="center"/>
        <w:rPr>
          <w:rFonts w:ascii="Arial" w:hAnsi="Arial" w:cs="Arial"/>
          <w:i/>
        </w:rPr>
      </w:pPr>
    </w:p>
    <w:p w:rsidR="00DA792C" w:rsidRPr="00760327" w:rsidRDefault="00DA792C" w:rsidP="00DA792C">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DA792C" w:rsidRPr="00760327" w:rsidRDefault="00DA792C" w:rsidP="00DA792C">
      <w:pPr>
        <w:pStyle w:val="Header"/>
        <w:tabs>
          <w:tab w:val="clear" w:pos="4320"/>
          <w:tab w:val="clear" w:pos="8640"/>
        </w:tabs>
        <w:rPr>
          <w:rFonts w:ascii="Arial" w:hAnsi="Arial" w:cs="Arial"/>
          <w:b/>
          <w:sz w:val="20"/>
        </w:rPr>
      </w:pPr>
    </w:p>
    <w:p w:rsidR="00C219F4" w:rsidRDefault="00A567C1" w:rsidP="000D0FDE">
      <w:pPr>
        <w:pStyle w:val="Title"/>
        <w:rPr>
          <w:sz w:val="24"/>
        </w:rPr>
      </w:pPr>
      <w:r>
        <w:rPr>
          <w:sz w:val="24"/>
        </w:rPr>
        <w:t>PROGRAMMING CONCEPTS</w:t>
      </w:r>
    </w:p>
    <w:p w:rsidR="00DA792C" w:rsidRPr="00760327" w:rsidRDefault="00DA792C" w:rsidP="000D0FDE">
      <w:pPr>
        <w:pStyle w:val="Title"/>
        <w:rPr>
          <w:sz w:val="24"/>
        </w:rPr>
      </w:pPr>
      <w:r w:rsidRPr="00760327">
        <w:rPr>
          <w:sz w:val="24"/>
        </w:rPr>
        <w:t>PG-DIPLOMA IN HPC APPLICATION PROGRAMMING ( PG-DHPCAP)</w:t>
      </w:r>
    </w:p>
    <w:p w:rsidR="00DA792C" w:rsidRPr="00760327" w:rsidRDefault="00DA792C" w:rsidP="000D0FDE">
      <w:pPr>
        <w:pStyle w:val="Footer"/>
        <w:tabs>
          <w:tab w:val="clear" w:pos="4320"/>
          <w:tab w:val="clear" w:pos="8640"/>
        </w:tabs>
        <w:jc w:val="center"/>
        <w:rPr>
          <w:rFonts w:ascii="Arial" w:hAnsi="Arial" w:cs="Arial"/>
          <w:b/>
        </w:rPr>
      </w:pPr>
    </w:p>
    <w:p w:rsidR="002A7027" w:rsidRPr="00760327" w:rsidRDefault="002A7027" w:rsidP="00A567C1">
      <w:pPr>
        <w:pStyle w:val="Default"/>
      </w:pPr>
      <w:r w:rsidRPr="00760327">
        <w:rPr>
          <w:b/>
        </w:rPr>
        <w:t>Duration:</w:t>
      </w:r>
      <w:r w:rsidR="002E7C46" w:rsidRPr="00760327">
        <w:rPr>
          <w:b/>
        </w:rPr>
        <w:t xml:space="preserve"> </w:t>
      </w:r>
      <w:r w:rsidR="00A567C1">
        <w:t xml:space="preserve"> </w:t>
      </w:r>
      <w:r w:rsidR="00A567C1" w:rsidRPr="00A567C1">
        <w:t>C</w:t>
      </w:r>
      <w:r w:rsidR="00A567C1">
        <w:t>lass Room hrs. +  Labs hrs. (12</w:t>
      </w:r>
      <w:r w:rsidR="00A567C1" w:rsidRPr="00A567C1">
        <w:t>0 hrs.)</w:t>
      </w:r>
    </w:p>
    <w:p w:rsidR="002A7027" w:rsidRPr="00760327" w:rsidRDefault="002A7027" w:rsidP="00101667">
      <w:pPr>
        <w:rPr>
          <w:rFonts w:ascii="Arial" w:hAnsi="Arial" w:cs="Arial"/>
        </w:rPr>
      </w:pPr>
    </w:p>
    <w:p w:rsidR="002A7027" w:rsidRPr="00760327" w:rsidRDefault="002A7027" w:rsidP="00101667">
      <w:pPr>
        <w:rPr>
          <w:rFonts w:ascii="Arial" w:hAnsi="Arial" w:cs="Arial"/>
        </w:rPr>
      </w:pPr>
      <w:r w:rsidRPr="00760327">
        <w:rPr>
          <w:rFonts w:ascii="Arial" w:hAnsi="Arial" w:cs="Arial"/>
          <w:b/>
        </w:rPr>
        <w:t>Objective:</w:t>
      </w:r>
      <w:r w:rsidRPr="00760327">
        <w:rPr>
          <w:rFonts w:ascii="Arial" w:hAnsi="Arial" w:cs="Arial"/>
        </w:rPr>
        <w:t xml:space="preserve"> </w:t>
      </w:r>
      <w:r w:rsidR="009560E9" w:rsidRPr="00760327">
        <w:rPr>
          <w:rFonts w:ascii="Arial" w:hAnsi="Arial" w:cs="Arial"/>
          <w:bCs/>
        </w:rPr>
        <w:t>To reinforc</w:t>
      </w:r>
      <w:r w:rsidR="00751BC1" w:rsidRPr="00760327">
        <w:rPr>
          <w:rFonts w:ascii="Arial" w:hAnsi="Arial" w:cs="Arial"/>
          <w:bCs/>
        </w:rPr>
        <w:t xml:space="preserve">e knowledge of  </w:t>
      </w:r>
      <w:r w:rsidR="00B91AE0" w:rsidRPr="00760327">
        <w:rPr>
          <w:rFonts w:ascii="Arial" w:hAnsi="Arial" w:cs="Arial"/>
          <w:bCs/>
        </w:rPr>
        <w:t xml:space="preserve">basic </w:t>
      </w:r>
      <w:r w:rsidR="00A567C1">
        <w:rPr>
          <w:rFonts w:ascii="Arial" w:hAnsi="Arial" w:cs="Arial"/>
          <w:color w:val="000000"/>
        </w:rPr>
        <w:t xml:space="preserve">programming language </w:t>
      </w:r>
      <w:r w:rsidR="009560E9" w:rsidRPr="00760327">
        <w:rPr>
          <w:rFonts w:ascii="Arial" w:hAnsi="Arial" w:cs="Arial"/>
          <w:bCs/>
        </w:rPr>
        <w:t>concepts</w:t>
      </w:r>
      <w:r w:rsidR="00B91AE0" w:rsidRPr="00760327">
        <w:rPr>
          <w:rFonts w:ascii="Arial" w:hAnsi="Arial" w:cs="Arial"/>
          <w:bCs/>
        </w:rPr>
        <w:t>.</w:t>
      </w:r>
    </w:p>
    <w:p w:rsidR="002A7027" w:rsidRPr="00760327" w:rsidRDefault="002A7027" w:rsidP="00101667">
      <w:pPr>
        <w:rPr>
          <w:rFonts w:ascii="Arial" w:hAnsi="Arial" w:cs="Arial"/>
        </w:rPr>
      </w:pPr>
    </w:p>
    <w:p w:rsidR="002A7027" w:rsidRPr="00760327" w:rsidRDefault="002A7027" w:rsidP="00101667">
      <w:pPr>
        <w:rPr>
          <w:rFonts w:ascii="Arial" w:hAnsi="Arial" w:cs="Arial"/>
        </w:rPr>
      </w:pPr>
      <w:r w:rsidRPr="00760327">
        <w:rPr>
          <w:rFonts w:ascii="Arial" w:hAnsi="Arial" w:cs="Arial"/>
          <w:b/>
        </w:rPr>
        <w:t>Prerequi</w:t>
      </w:r>
      <w:r w:rsidR="00B821FC" w:rsidRPr="00760327">
        <w:rPr>
          <w:rFonts w:ascii="Arial" w:hAnsi="Arial" w:cs="Arial"/>
          <w:b/>
        </w:rPr>
        <w:t>sites:</w:t>
      </w:r>
      <w:r w:rsidR="00B821FC" w:rsidRPr="00760327">
        <w:rPr>
          <w:rFonts w:ascii="Arial" w:hAnsi="Arial" w:cs="Arial"/>
        </w:rPr>
        <w:t xml:space="preserve"> </w:t>
      </w:r>
      <w:r w:rsidR="00A567C1">
        <w:rPr>
          <w:rFonts w:ascii="Arial" w:hAnsi="Arial" w:cs="Arial"/>
        </w:rPr>
        <w:t>Familiar with Programming Concepts and Problem Solving Skills</w:t>
      </w:r>
    </w:p>
    <w:p w:rsidR="002A7027" w:rsidRPr="00760327" w:rsidRDefault="002A7027" w:rsidP="00101667">
      <w:pPr>
        <w:rPr>
          <w:rFonts w:ascii="Arial" w:hAnsi="Arial" w:cs="Arial"/>
        </w:rPr>
      </w:pPr>
    </w:p>
    <w:p w:rsidR="004B54C7" w:rsidRPr="00760327" w:rsidRDefault="00E15647" w:rsidP="00101667">
      <w:pPr>
        <w:rPr>
          <w:rFonts w:ascii="Arial" w:hAnsi="Arial" w:cs="Arial"/>
        </w:rPr>
      </w:pPr>
      <w:r w:rsidRPr="00760327">
        <w:rPr>
          <w:rFonts w:ascii="Arial" w:hAnsi="Arial" w:cs="Arial"/>
          <w:b/>
        </w:rPr>
        <w:t>Evaluation method:</w:t>
      </w:r>
      <w:r w:rsidR="00760327">
        <w:rPr>
          <w:rFonts w:ascii="Arial" w:hAnsi="Arial" w:cs="Arial"/>
          <w:b/>
        </w:rPr>
        <w:t xml:space="preserve">   </w:t>
      </w:r>
      <w:r w:rsidR="00AB14C4" w:rsidRPr="00760327">
        <w:rPr>
          <w:rFonts w:ascii="Arial" w:hAnsi="Arial" w:cs="Arial"/>
        </w:rPr>
        <w:t xml:space="preserve">Theory exam– </w:t>
      </w:r>
      <w:r w:rsidR="004B54C7" w:rsidRPr="00760327">
        <w:rPr>
          <w:rFonts w:ascii="Arial" w:hAnsi="Arial" w:cs="Arial"/>
        </w:rPr>
        <w:t>8</w:t>
      </w:r>
      <w:r w:rsidR="007A5B24" w:rsidRPr="00760327">
        <w:rPr>
          <w:rFonts w:ascii="Arial" w:hAnsi="Arial" w:cs="Arial"/>
        </w:rPr>
        <w:t>0</w:t>
      </w:r>
      <w:r w:rsidR="00AB14C4" w:rsidRPr="00760327">
        <w:rPr>
          <w:rFonts w:ascii="Arial" w:hAnsi="Arial" w:cs="Arial"/>
        </w:rPr>
        <w:t xml:space="preserve">% </w:t>
      </w:r>
      <w:r w:rsidR="00751BC1" w:rsidRPr="00760327">
        <w:rPr>
          <w:rFonts w:ascii="Arial" w:hAnsi="Arial" w:cs="Arial"/>
        </w:rPr>
        <w:t>weight age</w:t>
      </w:r>
    </w:p>
    <w:p w:rsidR="00E15647" w:rsidRPr="00760327" w:rsidRDefault="004B54C7" w:rsidP="00101667">
      <w:pPr>
        <w:rPr>
          <w:rFonts w:ascii="Arial" w:hAnsi="Arial" w:cs="Arial"/>
        </w:rPr>
      </w:pPr>
      <w:r w:rsidRPr="00760327">
        <w:rPr>
          <w:rFonts w:ascii="Arial" w:hAnsi="Arial" w:cs="Arial"/>
        </w:rPr>
        <w:t xml:space="preserve">     </w:t>
      </w:r>
      <w:r w:rsidR="00760327">
        <w:rPr>
          <w:rFonts w:ascii="Arial" w:hAnsi="Arial" w:cs="Arial"/>
        </w:rPr>
        <w:t xml:space="preserve">                                </w:t>
      </w:r>
      <w:r w:rsidRPr="00760327">
        <w:rPr>
          <w:rFonts w:ascii="Arial" w:hAnsi="Arial" w:cs="Arial"/>
        </w:rPr>
        <w:t>Internal – 20%</w:t>
      </w:r>
      <w:r w:rsidR="00E15647" w:rsidRPr="00760327">
        <w:rPr>
          <w:rFonts w:ascii="Arial" w:hAnsi="Arial" w:cs="Arial"/>
        </w:rPr>
        <w:tab/>
      </w:r>
      <w:r w:rsidR="00E15647" w:rsidRPr="00760327">
        <w:rPr>
          <w:rFonts w:ascii="Arial" w:hAnsi="Arial" w:cs="Arial"/>
        </w:rPr>
        <w:tab/>
      </w:r>
      <w:r w:rsidR="00E15647" w:rsidRPr="00760327">
        <w:rPr>
          <w:rFonts w:ascii="Arial" w:hAnsi="Arial" w:cs="Arial"/>
        </w:rPr>
        <w:tab/>
      </w:r>
    </w:p>
    <w:p w:rsidR="003D5669" w:rsidRPr="00760327" w:rsidRDefault="00E15647" w:rsidP="00101667">
      <w:pPr>
        <w:rPr>
          <w:rFonts w:ascii="Arial" w:hAnsi="Arial" w:cs="Arial"/>
        </w:rPr>
      </w:pPr>
      <w:r w:rsidRPr="00760327">
        <w:rPr>
          <w:rFonts w:ascii="Arial" w:hAnsi="Arial" w:cs="Arial"/>
        </w:rPr>
        <w:tab/>
      </w:r>
      <w:r w:rsidRPr="00760327">
        <w:rPr>
          <w:rFonts w:ascii="Arial" w:hAnsi="Arial" w:cs="Arial"/>
        </w:rPr>
        <w:tab/>
      </w:r>
      <w:r w:rsidRPr="00760327">
        <w:rPr>
          <w:rFonts w:ascii="Arial" w:hAnsi="Arial" w:cs="Arial"/>
        </w:rPr>
        <w:tab/>
      </w:r>
    </w:p>
    <w:p w:rsidR="00C900C6" w:rsidRDefault="002A7027" w:rsidP="00C900C6">
      <w:pPr>
        <w:rPr>
          <w:rFonts w:ascii="Arial" w:hAnsi="Arial" w:cs="Arial"/>
          <w:b/>
          <w:u w:val="single"/>
        </w:rPr>
      </w:pPr>
      <w:r w:rsidRPr="00760327">
        <w:rPr>
          <w:rFonts w:ascii="Arial" w:hAnsi="Arial" w:cs="Arial"/>
          <w:b/>
          <w:u w:val="single"/>
        </w:rPr>
        <w:t>List of Books / Other training material</w:t>
      </w:r>
      <w:r w:rsidR="00817EB3" w:rsidRPr="00760327">
        <w:rPr>
          <w:rFonts w:ascii="Arial" w:hAnsi="Arial" w:cs="Arial"/>
          <w:b/>
          <w:u w:val="single"/>
        </w:rPr>
        <w:t xml:space="preserve"> </w:t>
      </w:r>
    </w:p>
    <w:p w:rsidR="00C13675" w:rsidRDefault="00C13675" w:rsidP="00C900C6">
      <w:pPr>
        <w:rPr>
          <w:rFonts w:ascii="Arial" w:hAnsi="Arial" w:cs="Arial"/>
          <w:b/>
          <w:u w:val="single"/>
        </w:rPr>
      </w:pPr>
    </w:p>
    <w:p w:rsidR="00C13675" w:rsidRDefault="00C13675" w:rsidP="00C13675">
      <w:pPr>
        <w:rPr>
          <w:rFonts w:ascii="Arial" w:hAnsi="Arial" w:cs="Arial"/>
          <w:b/>
        </w:rPr>
      </w:pPr>
      <w:r w:rsidRPr="00BC7F52">
        <w:rPr>
          <w:rFonts w:ascii="Arial" w:hAnsi="Arial" w:cs="Arial"/>
          <w:b/>
        </w:rPr>
        <w:t>TextBook</w:t>
      </w:r>
      <w:r>
        <w:rPr>
          <w:rFonts w:ascii="Arial" w:hAnsi="Arial" w:cs="Arial"/>
          <w:b/>
        </w:rPr>
        <w:t>:</w:t>
      </w:r>
    </w:p>
    <w:p w:rsidR="00C13675" w:rsidRDefault="00C13675" w:rsidP="00C13675">
      <w:pPr>
        <w:rPr>
          <w:rFonts w:ascii="Arial" w:hAnsi="Arial" w:cs="Arial"/>
          <w:b/>
        </w:rPr>
      </w:pPr>
    </w:p>
    <w:p w:rsidR="005452BF" w:rsidRPr="005452BF" w:rsidRDefault="005452BF" w:rsidP="005452BF">
      <w:pPr>
        <w:pStyle w:val="Default"/>
        <w:numPr>
          <w:ilvl w:val="0"/>
          <w:numId w:val="46"/>
        </w:numPr>
        <w:rPr>
          <w:rStyle w:val="a-size-extra-large"/>
        </w:rPr>
      </w:pPr>
      <w:r w:rsidRPr="00503C12">
        <w:t xml:space="preserve">Software Engineering by Chandramouli / Pearson </w:t>
      </w:r>
    </w:p>
    <w:p w:rsidR="00C13675" w:rsidRPr="00C13675" w:rsidRDefault="00C13675" w:rsidP="00C13675">
      <w:pPr>
        <w:pStyle w:val="Heading1"/>
        <w:numPr>
          <w:ilvl w:val="0"/>
          <w:numId w:val="46"/>
        </w:numPr>
        <w:shd w:val="clear" w:color="auto" w:fill="FFFFFF"/>
        <w:rPr>
          <w:b w:val="0"/>
          <w:color w:val="0F1111"/>
          <w:szCs w:val="24"/>
        </w:rPr>
      </w:pPr>
      <w:r w:rsidRPr="00F63A67">
        <w:rPr>
          <w:rStyle w:val="a-size-extra-large"/>
          <w:b w:val="0"/>
          <w:color w:val="0F1111"/>
          <w:szCs w:val="24"/>
        </w:rPr>
        <w:t>Let Us C : Authentic guide to C programming language (18th Edition)</w:t>
      </w:r>
      <w:r>
        <w:rPr>
          <w:rStyle w:val="a-size-extra-large"/>
          <w:b w:val="0"/>
          <w:color w:val="0F1111"/>
          <w:szCs w:val="24"/>
        </w:rPr>
        <w:t xml:space="preserve"> by       Y.Kanetkar</w:t>
      </w:r>
    </w:p>
    <w:p w:rsidR="00C13675" w:rsidRDefault="00C13675" w:rsidP="00C13675">
      <w:pPr>
        <w:pStyle w:val="Heading1"/>
        <w:numPr>
          <w:ilvl w:val="0"/>
          <w:numId w:val="46"/>
        </w:numPr>
        <w:shd w:val="clear" w:color="auto" w:fill="FFFFFF"/>
        <w:rPr>
          <w:b w:val="0"/>
          <w:color w:val="212121"/>
          <w:szCs w:val="24"/>
          <w:shd w:val="clear" w:color="auto" w:fill="FFFFFF"/>
        </w:rPr>
      </w:pPr>
      <w:r w:rsidRPr="00F63A67">
        <w:rPr>
          <w:b w:val="0"/>
          <w:color w:val="212121"/>
          <w:szCs w:val="24"/>
          <w:shd w:val="clear" w:color="auto" w:fill="FFFFFF"/>
        </w:rPr>
        <w:t>Object Oriented Programming with C++</w:t>
      </w:r>
      <w:r>
        <w:rPr>
          <w:b w:val="0"/>
          <w:color w:val="212121"/>
          <w:szCs w:val="24"/>
          <w:shd w:val="clear" w:color="auto" w:fill="FFFFFF"/>
        </w:rPr>
        <w:t xml:space="preserve"> by Balguruswamy</w:t>
      </w:r>
    </w:p>
    <w:p w:rsidR="005452BF" w:rsidRPr="005452BF" w:rsidRDefault="005452BF" w:rsidP="005452BF">
      <w:pPr>
        <w:pStyle w:val="ListParagraph"/>
        <w:numPr>
          <w:ilvl w:val="0"/>
          <w:numId w:val="46"/>
        </w:numPr>
      </w:pPr>
      <w:r w:rsidRPr="005452BF">
        <w:rPr>
          <w:rFonts w:ascii="Arial" w:hAnsi="Arial" w:cs="Arial"/>
          <w:bCs/>
          <w:color w:val="0F1111"/>
          <w:kern w:val="36"/>
          <w:lang w:eastAsia="en-IN"/>
        </w:rPr>
        <w:t>Data Structures &amp; Algorithms by Aho</w:t>
      </w:r>
    </w:p>
    <w:p w:rsidR="005452BF" w:rsidRPr="005452BF" w:rsidRDefault="005452BF" w:rsidP="005452BF">
      <w:pPr>
        <w:pStyle w:val="ListParagraph"/>
        <w:numPr>
          <w:ilvl w:val="0"/>
          <w:numId w:val="46"/>
        </w:numPr>
        <w:shd w:val="clear" w:color="auto" w:fill="FFFFFF"/>
        <w:spacing w:after="100" w:afterAutospacing="1"/>
        <w:outlineLvl w:val="0"/>
        <w:rPr>
          <w:rFonts w:ascii="Arial" w:hAnsi="Arial" w:cs="Arial"/>
          <w:bCs/>
          <w:color w:val="0F1111"/>
          <w:kern w:val="36"/>
          <w:lang w:eastAsia="en-IN"/>
        </w:rPr>
      </w:pPr>
      <w:r w:rsidRPr="005452BF">
        <w:rPr>
          <w:rFonts w:ascii="Arial" w:hAnsi="Arial" w:cs="Arial"/>
          <w:bCs/>
          <w:color w:val="0F1111"/>
          <w:kern w:val="36"/>
          <w:lang w:eastAsia="en-IN"/>
        </w:rPr>
        <w:t>Concise Fortran by</w:t>
      </w:r>
      <w:r w:rsidRPr="005452BF">
        <w:rPr>
          <w:rFonts w:ascii="Arial" w:hAnsi="Arial" w:cs="Arial"/>
          <w:bCs/>
          <w:kern w:val="36"/>
          <w:lang w:eastAsia="en-IN"/>
        </w:rPr>
        <w:t xml:space="preserve"> </w:t>
      </w:r>
      <w:hyperlink r:id="rId7" w:history="1">
        <w:r w:rsidRPr="005452BF">
          <w:rPr>
            <w:rStyle w:val="Hyperlink"/>
            <w:rFonts w:ascii="Arial" w:hAnsi="Arial" w:cs="Arial"/>
            <w:color w:val="auto"/>
            <w:u w:val="none"/>
            <w:shd w:val="clear" w:color="auto" w:fill="FFFFFF"/>
          </w:rPr>
          <w:t>Obi Somuadina C.</w:t>
        </w:r>
      </w:hyperlink>
      <w:r w:rsidRPr="005452BF">
        <w:rPr>
          <w:rFonts w:ascii="Arial" w:hAnsi="Arial" w:cs="Arial"/>
          <w:color w:val="0F1111"/>
          <w:shd w:val="clear" w:color="auto" w:fill="FFFFFF"/>
        </w:rPr>
        <w:t> </w:t>
      </w:r>
    </w:p>
    <w:p w:rsidR="005452BF" w:rsidRPr="005452BF" w:rsidRDefault="005452BF" w:rsidP="005452BF">
      <w:pPr>
        <w:pStyle w:val="ListParagraph"/>
        <w:numPr>
          <w:ilvl w:val="0"/>
          <w:numId w:val="46"/>
        </w:numPr>
        <w:rPr>
          <w:rFonts w:ascii="Arial" w:hAnsi="Arial" w:cs="Arial"/>
          <w:b/>
        </w:rPr>
      </w:pPr>
      <w:r w:rsidRPr="005452BF">
        <w:rPr>
          <w:rFonts w:ascii="Arial" w:hAnsi="Arial" w:cs="Arial"/>
          <w:bCs/>
          <w:color w:val="0F1111"/>
          <w:kern w:val="36"/>
          <w:lang w:eastAsia="en-IN"/>
        </w:rPr>
        <w:t>Core Java Volume I--Fundamentals: 1 by Cay Hortsmann.</w:t>
      </w:r>
    </w:p>
    <w:p w:rsidR="005452BF" w:rsidRPr="005452BF" w:rsidRDefault="005452BF" w:rsidP="005452BF">
      <w:pPr>
        <w:pStyle w:val="ListParagraph"/>
      </w:pPr>
    </w:p>
    <w:p w:rsidR="00C13675" w:rsidRPr="00760327" w:rsidRDefault="00C13675" w:rsidP="00C900C6">
      <w:pPr>
        <w:rPr>
          <w:rFonts w:ascii="Arial" w:hAnsi="Arial" w:cs="Arial"/>
          <w:b/>
          <w:u w:val="single"/>
        </w:rPr>
      </w:pPr>
    </w:p>
    <w:p w:rsidR="00C900C6" w:rsidRPr="00760327" w:rsidRDefault="00C900C6" w:rsidP="00C900C6">
      <w:pPr>
        <w:rPr>
          <w:rFonts w:ascii="Arial" w:hAnsi="Arial" w:cs="Arial"/>
          <w:b/>
          <w:u w:val="single"/>
        </w:rPr>
      </w:pPr>
    </w:p>
    <w:p w:rsidR="00F90AC0" w:rsidRPr="00760327" w:rsidRDefault="009179C7" w:rsidP="00F90AC0">
      <w:pPr>
        <w:rPr>
          <w:rFonts w:ascii="Arial" w:hAnsi="Arial" w:cs="Arial"/>
          <w:b/>
        </w:rPr>
      </w:pPr>
      <w:r w:rsidRPr="00760327">
        <w:rPr>
          <w:rFonts w:ascii="Arial" w:hAnsi="Arial" w:cs="Arial"/>
          <w:b/>
        </w:rPr>
        <w:t xml:space="preserve">Reference </w:t>
      </w:r>
      <w:r w:rsidR="00F90AC0" w:rsidRPr="00760327">
        <w:rPr>
          <w:rFonts w:ascii="Arial" w:hAnsi="Arial" w:cs="Arial"/>
          <w:b/>
        </w:rPr>
        <w:t xml:space="preserve"> Book:</w:t>
      </w:r>
    </w:p>
    <w:p w:rsidR="00BC5B15" w:rsidRPr="00760327" w:rsidRDefault="00BC5B15" w:rsidP="00F90AC0">
      <w:pPr>
        <w:rPr>
          <w:rFonts w:ascii="Arial" w:hAnsi="Arial" w:cs="Arial"/>
          <w:b/>
        </w:rPr>
      </w:pPr>
    </w:p>
    <w:p w:rsidR="005A0175" w:rsidRDefault="005A0175" w:rsidP="005A0175">
      <w:pPr>
        <w:pStyle w:val="Default"/>
        <w:numPr>
          <w:ilvl w:val="0"/>
          <w:numId w:val="47"/>
        </w:numPr>
      </w:pPr>
      <w:r w:rsidRPr="00503C12">
        <w:t xml:space="preserve">Software engineering by Ian Sommerville / Pearson </w:t>
      </w:r>
    </w:p>
    <w:p w:rsidR="005A0175" w:rsidRDefault="005A0175" w:rsidP="005A0175">
      <w:pPr>
        <w:pStyle w:val="Heading1"/>
        <w:numPr>
          <w:ilvl w:val="0"/>
          <w:numId w:val="47"/>
        </w:numPr>
        <w:shd w:val="clear" w:color="auto" w:fill="FFFFFF"/>
        <w:rPr>
          <w:b w:val="0"/>
          <w:color w:val="0F1111"/>
          <w:szCs w:val="24"/>
          <w:shd w:val="clear" w:color="auto" w:fill="FFFFFF"/>
        </w:rPr>
      </w:pPr>
      <w:r>
        <w:rPr>
          <w:rStyle w:val="a-size-extra-large"/>
          <w:b w:val="0"/>
          <w:color w:val="0F1111"/>
          <w:szCs w:val="24"/>
        </w:rPr>
        <w:t>.</w:t>
      </w:r>
      <w:r w:rsidRPr="00B27D4F">
        <w:rPr>
          <w:rStyle w:val="a-size-extra-large"/>
          <w:b w:val="0"/>
          <w:color w:val="0F1111"/>
          <w:szCs w:val="24"/>
        </w:rPr>
        <w:t>C++: The Complete Reference, 4th Edition</w:t>
      </w:r>
      <w:r>
        <w:rPr>
          <w:rStyle w:val="a-size-extra-large"/>
          <w:b w:val="0"/>
          <w:color w:val="0F1111"/>
          <w:szCs w:val="24"/>
        </w:rPr>
        <w:t xml:space="preserve"> by </w:t>
      </w:r>
      <w:r w:rsidRPr="00B27D4F">
        <w:rPr>
          <w:b w:val="0"/>
          <w:color w:val="0F1111"/>
          <w:szCs w:val="24"/>
          <w:shd w:val="clear" w:color="auto" w:fill="FFFFFF"/>
        </w:rPr>
        <w:t>Herbert Schildt</w:t>
      </w:r>
    </w:p>
    <w:p w:rsidR="005A0175" w:rsidRPr="005A0175" w:rsidRDefault="005A0175" w:rsidP="005A0175">
      <w:pPr>
        <w:pStyle w:val="Heading1"/>
        <w:numPr>
          <w:ilvl w:val="0"/>
          <w:numId w:val="47"/>
        </w:numPr>
        <w:shd w:val="clear" w:color="auto" w:fill="FFFFFF"/>
        <w:rPr>
          <w:b w:val="0"/>
          <w:color w:val="0F1111"/>
          <w:szCs w:val="24"/>
          <w:shd w:val="clear" w:color="auto" w:fill="FFFFFF"/>
        </w:rPr>
      </w:pPr>
      <w:r w:rsidRPr="005A0175">
        <w:rPr>
          <w:b w:val="0"/>
          <w:color w:val="273239"/>
          <w:spacing w:val="3"/>
          <w:szCs w:val="24"/>
        </w:rPr>
        <w:t>The C++ Programming Language (4th Edition) By Bjarne Stroustrup</w:t>
      </w:r>
    </w:p>
    <w:p w:rsidR="005A0175" w:rsidRPr="005A0175" w:rsidRDefault="005A0175" w:rsidP="005A0175">
      <w:pPr>
        <w:pStyle w:val="Heading1"/>
        <w:numPr>
          <w:ilvl w:val="0"/>
          <w:numId w:val="47"/>
        </w:numPr>
        <w:shd w:val="clear" w:color="auto" w:fill="FFFFFF"/>
        <w:rPr>
          <w:b w:val="0"/>
          <w:color w:val="0F1111"/>
          <w:szCs w:val="24"/>
          <w:shd w:val="clear" w:color="auto" w:fill="FFFFFF"/>
        </w:rPr>
      </w:pPr>
      <w:r w:rsidRPr="005A0175">
        <w:rPr>
          <w:b w:val="0"/>
          <w:color w:val="273239"/>
          <w:spacing w:val="3"/>
          <w:szCs w:val="24"/>
        </w:rPr>
        <w:t>C Programming Language (2nd Edition) By Brian W. Kernighan &amp; Dennis M. Ritchie</w:t>
      </w:r>
    </w:p>
    <w:p w:rsidR="005A0175" w:rsidRPr="00035C83" w:rsidRDefault="005A0175" w:rsidP="005A0175">
      <w:pPr>
        <w:pStyle w:val="Default"/>
        <w:numPr>
          <w:ilvl w:val="0"/>
          <w:numId w:val="47"/>
        </w:numPr>
      </w:pPr>
      <w:r>
        <w:rPr>
          <w:sz w:val="22"/>
          <w:szCs w:val="22"/>
        </w:rPr>
        <w:t xml:space="preserve">1. Introduction to Algorithms by Cormen, Leiserson, Rivest and Stein </w:t>
      </w:r>
    </w:p>
    <w:p w:rsidR="005A0175" w:rsidRDefault="005A0175" w:rsidP="005A0175">
      <w:pPr>
        <w:pStyle w:val="Default"/>
        <w:numPr>
          <w:ilvl w:val="0"/>
          <w:numId w:val="47"/>
        </w:numPr>
        <w:rPr>
          <w:sz w:val="22"/>
          <w:szCs w:val="22"/>
        </w:rPr>
      </w:pPr>
      <w:r>
        <w:rPr>
          <w:sz w:val="22"/>
          <w:szCs w:val="22"/>
        </w:rPr>
        <w:t xml:space="preserve">2. Data Structures and Algorithm Analysis in Java, Mark A. Weiss </w:t>
      </w:r>
    </w:p>
    <w:p w:rsidR="00EE43A2" w:rsidRPr="00EE43A2" w:rsidRDefault="00EE43A2" w:rsidP="00EE43A2">
      <w:pPr>
        <w:pStyle w:val="ListParagraph"/>
        <w:numPr>
          <w:ilvl w:val="0"/>
          <w:numId w:val="47"/>
        </w:numPr>
        <w:autoSpaceDE w:val="0"/>
        <w:autoSpaceDN w:val="0"/>
        <w:adjustRightInd w:val="0"/>
        <w:spacing w:after="37"/>
        <w:rPr>
          <w:rFonts w:ascii="Arial" w:hAnsi="Arial" w:cs="Arial"/>
          <w:color w:val="000000"/>
        </w:rPr>
      </w:pPr>
      <w:r w:rsidRPr="00EE43A2">
        <w:rPr>
          <w:rFonts w:ascii="Arial" w:hAnsi="Arial" w:cs="Arial"/>
          <w:color w:val="000000"/>
        </w:rPr>
        <w:t xml:space="preserve">Core and Advanced Java Black Book by Dreamtech Press </w:t>
      </w:r>
    </w:p>
    <w:p w:rsidR="00EE43A2" w:rsidRPr="00EE43A2" w:rsidRDefault="00EE43A2" w:rsidP="00EE43A2">
      <w:pPr>
        <w:pStyle w:val="ListParagraph"/>
        <w:numPr>
          <w:ilvl w:val="0"/>
          <w:numId w:val="47"/>
        </w:numPr>
        <w:autoSpaceDE w:val="0"/>
        <w:autoSpaceDN w:val="0"/>
        <w:adjustRightInd w:val="0"/>
        <w:spacing w:after="37"/>
        <w:rPr>
          <w:rFonts w:ascii="Arial" w:hAnsi="Arial" w:cs="Arial"/>
          <w:color w:val="000000"/>
        </w:rPr>
      </w:pPr>
      <w:r w:rsidRPr="00EE43A2">
        <w:rPr>
          <w:rFonts w:ascii="Arial" w:hAnsi="Arial" w:cs="Arial"/>
          <w:color w:val="000000"/>
        </w:rPr>
        <w:t xml:space="preserve"> 2.Beginning Java 2 by Ivor Horton; Wrox Publication </w:t>
      </w:r>
    </w:p>
    <w:p w:rsidR="00EE43A2" w:rsidRPr="00EE43A2" w:rsidRDefault="00EE43A2" w:rsidP="00EE43A2">
      <w:pPr>
        <w:pStyle w:val="ListParagraph"/>
        <w:numPr>
          <w:ilvl w:val="0"/>
          <w:numId w:val="47"/>
        </w:numPr>
        <w:autoSpaceDE w:val="0"/>
        <w:autoSpaceDN w:val="0"/>
        <w:adjustRightInd w:val="0"/>
        <w:rPr>
          <w:rFonts w:ascii="Arial" w:hAnsi="Arial" w:cs="Arial"/>
          <w:color w:val="000000"/>
        </w:rPr>
      </w:pPr>
      <w:r w:rsidRPr="00EE43A2">
        <w:rPr>
          <w:rFonts w:ascii="Arial" w:hAnsi="Arial" w:cs="Arial"/>
          <w:color w:val="000000"/>
        </w:rPr>
        <w:t xml:space="preserve"> 3.Object-oriented Analysis And Design Using Uml an Introduction To Unified Process And Design Patterns 1st Edition by Mahesh P. Matha / PHI </w:t>
      </w:r>
    </w:p>
    <w:p w:rsidR="00EE43A2" w:rsidRDefault="00EE43A2" w:rsidP="00EE43A2">
      <w:pPr>
        <w:pStyle w:val="Default"/>
        <w:ind w:left="720"/>
        <w:rPr>
          <w:sz w:val="22"/>
          <w:szCs w:val="22"/>
        </w:rPr>
      </w:pPr>
    </w:p>
    <w:p w:rsidR="005A0175" w:rsidRPr="00503C12" w:rsidRDefault="005A0175" w:rsidP="005A0175">
      <w:pPr>
        <w:pStyle w:val="Default"/>
        <w:ind w:left="720"/>
      </w:pPr>
    </w:p>
    <w:p w:rsidR="00CC4985" w:rsidRPr="00760327" w:rsidRDefault="00CC4985" w:rsidP="00101667">
      <w:pPr>
        <w:rPr>
          <w:rFonts w:ascii="Arial" w:hAnsi="Arial" w:cs="Arial"/>
          <w:snapToGrid w:val="0"/>
        </w:rPr>
      </w:pPr>
    </w:p>
    <w:p w:rsidR="009E7024" w:rsidRDefault="00C13675" w:rsidP="00C13675">
      <w:pPr>
        <w:spacing w:line="276" w:lineRule="auto"/>
        <w:rPr>
          <w:rFonts w:ascii="Arial" w:hAnsi="Arial" w:cs="Arial"/>
          <w:snapToGrid w:val="0"/>
        </w:rPr>
      </w:pPr>
      <w:r>
        <w:rPr>
          <w:rFonts w:ascii="Arial" w:hAnsi="Arial" w:cs="Arial"/>
          <w:snapToGrid w:val="0"/>
        </w:rPr>
        <w:t xml:space="preserve">                                 </w:t>
      </w:r>
    </w:p>
    <w:p w:rsidR="009E7024" w:rsidRDefault="009E7024" w:rsidP="00C13675">
      <w:pPr>
        <w:spacing w:line="276" w:lineRule="auto"/>
        <w:rPr>
          <w:rFonts w:ascii="Arial" w:hAnsi="Arial" w:cs="Arial"/>
          <w:snapToGrid w:val="0"/>
        </w:rPr>
      </w:pPr>
    </w:p>
    <w:p w:rsidR="009E7024" w:rsidRDefault="009E7024" w:rsidP="00C13675">
      <w:pPr>
        <w:spacing w:line="276" w:lineRule="auto"/>
        <w:rPr>
          <w:rFonts w:ascii="Arial" w:hAnsi="Arial" w:cs="Arial"/>
          <w:snapToGrid w:val="0"/>
        </w:rPr>
      </w:pPr>
    </w:p>
    <w:p w:rsidR="009E7024" w:rsidRDefault="009E7024" w:rsidP="00C13675">
      <w:pPr>
        <w:spacing w:line="276" w:lineRule="auto"/>
        <w:rPr>
          <w:rFonts w:ascii="Arial" w:hAnsi="Arial" w:cs="Arial"/>
          <w:snapToGrid w:val="0"/>
        </w:rPr>
      </w:pPr>
    </w:p>
    <w:p w:rsidR="009E7024" w:rsidRDefault="009E7024" w:rsidP="00C13675">
      <w:pPr>
        <w:spacing w:line="276" w:lineRule="auto"/>
        <w:rPr>
          <w:rFonts w:ascii="Arial" w:hAnsi="Arial" w:cs="Arial"/>
          <w:snapToGrid w:val="0"/>
        </w:rPr>
      </w:pPr>
    </w:p>
    <w:p w:rsidR="009E7024" w:rsidRDefault="009E7024" w:rsidP="00C13675">
      <w:pPr>
        <w:spacing w:line="276" w:lineRule="auto"/>
        <w:rPr>
          <w:rFonts w:ascii="Arial" w:hAnsi="Arial" w:cs="Arial"/>
          <w:snapToGrid w:val="0"/>
        </w:rPr>
      </w:pPr>
    </w:p>
    <w:p w:rsidR="00DA792C" w:rsidRPr="00C13675" w:rsidRDefault="00C13675" w:rsidP="00C13675">
      <w:pPr>
        <w:spacing w:line="276" w:lineRule="auto"/>
        <w:rPr>
          <w:rFonts w:ascii="Arial" w:hAnsi="Arial" w:cs="Arial"/>
          <w:b/>
        </w:rPr>
      </w:pPr>
      <w:r>
        <w:rPr>
          <w:rFonts w:ascii="Arial" w:hAnsi="Arial" w:cs="Arial"/>
          <w:snapToGrid w:val="0"/>
        </w:rPr>
        <w:t xml:space="preserve">      </w:t>
      </w:r>
      <w:r>
        <w:rPr>
          <w:rFonts w:ascii="Arial" w:hAnsi="Arial" w:cs="Arial"/>
          <w:b/>
          <w:color w:val="000000"/>
        </w:rPr>
        <w:t>C PROGRAMMING</w:t>
      </w:r>
    </w:p>
    <w:p w:rsidR="00024AC7" w:rsidRPr="00760327" w:rsidRDefault="00024AC7" w:rsidP="00024AC7">
      <w:pPr>
        <w:autoSpaceDE w:val="0"/>
        <w:autoSpaceDN w:val="0"/>
        <w:adjustRightInd w:val="0"/>
        <w:ind w:left="360"/>
        <w:rPr>
          <w:rFonts w:ascii="Arial" w:eastAsia="Calibri" w:hAnsi="Arial" w:cs="Arial"/>
          <w:b/>
          <w:color w:val="000000"/>
          <w:lang w:val="en-IN"/>
        </w:rPr>
      </w:pPr>
    </w:p>
    <w:p w:rsidR="005D1A5C" w:rsidRDefault="005D1A5C" w:rsidP="005D1A5C">
      <w:pPr>
        <w:rPr>
          <w:rFonts w:ascii="Arial" w:hAnsi="Arial" w:cs="Arial"/>
          <w:b/>
        </w:rPr>
      </w:pPr>
      <w:r w:rsidRPr="005A2A43">
        <w:rPr>
          <w:rFonts w:ascii="Arial" w:hAnsi="Arial" w:cs="Arial"/>
          <w:b/>
        </w:rPr>
        <w:t xml:space="preserve">Session 1 </w:t>
      </w:r>
      <w:r>
        <w:rPr>
          <w:rFonts w:ascii="Arial" w:hAnsi="Arial" w:cs="Arial"/>
          <w:b/>
        </w:rPr>
        <w:t xml:space="preserve">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Introduction to C</w:t>
      </w:r>
    </w:p>
    <w:p w:rsidR="00686F36" w:rsidRDefault="00686F36" w:rsidP="005D1A5C">
      <w:pPr>
        <w:rPr>
          <w:rFonts w:ascii="Arial" w:hAnsi="Arial" w:cs="Arial"/>
        </w:rPr>
      </w:pP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760327" w:rsidRDefault="00686F36" w:rsidP="00686F36">
      <w:pPr>
        <w:pStyle w:val="Title"/>
        <w:rPr>
          <w:sz w:val="24"/>
        </w:rPr>
      </w:pPr>
      <w:r w:rsidRPr="00760327">
        <w:rPr>
          <w:sz w:val="24"/>
        </w:rPr>
        <w:t>PG-DIPLOMA IN HPC APPLICATION PROGRAMMING ( PG-DHPCAP)</w:t>
      </w:r>
    </w:p>
    <w:p w:rsidR="00686F36" w:rsidRDefault="00686F36" w:rsidP="005D1A5C">
      <w:pPr>
        <w:rPr>
          <w:rFonts w:ascii="Arial" w:hAnsi="Arial" w:cs="Arial"/>
        </w:rPr>
      </w:pPr>
    </w:p>
    <w:p w:rsidR="005D1A5C" w:rsidRDefault="005D1A5C" w:rsidP="005D1A5C">
      <w:pPr>
        <w:rPr>
          <w:rFonts w:ascii="Arial" w:hAnsi="Arial" w:cs="Arial"/>
        </w:rPr>
      </w:pPr>
      <w:r>
        <w:rPr>
          <w:rFonts w:ascii="Arial" w:hAnsi="Arial" w:cs="Arial"/>
        </w:rPr>
        <w:t>Data Types, Variables, Constants</w:t>
      </w:r>
    </w:p>
    <w:p w:rsidR="005D1A5C" w:rsidRDefault="005D1A5C" w:rsidP="005D1A5C">
      <w:pPr>
        <w:rPr>
          <w:rFonts w:ascii="Arial" w:hAnsi="Arial" w:cs="Arial"/>
        </w:rPr>
      </w:pPr>
      <w:r>
        <w:rPr>
          <w:rFonts w:ascii="Arial" w:hAnsi="Arial" w:cs="Arial"/>
        </w:rPr>
        <w:t>Operators</w:t>
      </w:r>
    </w:p>
    <w:p w:rsidR="005D1A5C" w:rsidRDefault="005D1A5C" w:rsidP="005D1A5C">
      <w:pPr>
        <w:rPr>
          <w:rFonts w:ascii="Arial" w:hAnsi="Arial" w:cs="Arial"/>
        </w:rPr>
      </w:pPr>
      <w:r>
        <w:rPr>
          <w:rFonts w:ascii="Arial" w:hAnsi="Arial" w:cs="Arial"/>
        </w:rPr>
        <w:t>Conditional Statements and Loops</w:t>
      </w:r>
    </w:p>
    <w:p w:rsidR="005D1A5C" w:rsidRDefault="005D1A5C" w:rsidP="005D1A5C">
      <w:pPr>
        <w:rPr>
          <w:rFonts w:ascii="Arial" w:hAnsi="Arial" w:cs="Arial"/>
        </w:rPr>
      </w:pPr>
      <w:r>
        <w:rPr>
          <w:rFonts w:ascii="Arial" w:hAnsi="Arial" w:cs="Arial"/>
        </w:rPr>
        <w:t xml:space="preserve">Array </w:t>
      </w:r>
    </w:p>
    <w:p w:rsidR="005D1A5C" w:rsidRDefault="005D1A5C" w:rsidP="005D1A5C">
      <w:pPr>
        <w:rPr>
          <w:rFonts w:ascii="Arial" w:hAnsi="Arial" w:cs="Arial"/>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Pr="009900B8" w:rsidRDefault="00080644" w:rsidP="005D1A5C">
      <w:pPr>
        <w:shd w:val="clear" w:color="auto" w:fill="FFFFFF"/>
        <w:spacing w:before="85" w:after="85"/>
        <w:jc w:val="both"/>
        <w:rPr>
          <w:rFonts w:ascii="Arial" w:hAnsi="Arial" w:cs="Arial"/>
          <w:lang w:eastAsia="en-IN"/>
        </w:rPr>
      </w:pPr>
      <w:hyperlink r:id="rId8" w:history="1">
        <w:r w:rsidR="005D1A5C" w:rsidRPr="009900B8">
          <w:rPr>
            <w:rFonts w:ascii="Arial" w:hAnsi="Arial" w:cs="Arial"/>
            <w:lang w:eastAsia="en-IN"/>
          </w:rPr>
          <w:t>Write a C program to perform input/output of all basic data types</w:t>
        </w:r>
      </w:hyperlink>
      <w:r w:rsidR="005D1A5C" w:rsidRPr="009900B8">
        <w:rPr>
          <w:rFonts w:ascii="Arial" w:hAnsi="Arial" w:cs="Arial"/>
          <w:lang w:eastAsia="en-IN"/>
        </w:rPr>
        <w:t>.</w:t>
      </w:r>
    </w:p>
    <w:p w:rsidR="005D1A5C" w:rsidRPr="009900B8" w:rsidRDefault="00080644" w:rsidP="005D1A5C">
      <w:pPr>
        <w:shd w:val="clear" w:color="auto" w:fill="FFFFFF"/>
        <w:spacing w:before="85" w:after="85"/>
        <w:jc w:val="both"/>
        <w:rPr>
          <w:rFonts w:ascii="Arial" w:hAnsi="Arial" w:cs="Arial"/>
          <w:lang w:eastAsia="en-IN"/>
        </w:rPr>
      </w:pPr>
      <w:hyperlink r:id="rId9" w:history="1">
        <w:r w:rsidR="005D1A5C" w:rsidRPr="009900B8">
          <w:rPr>
            <w:rFonts w:ascii="Arial" w:hAnsi="Arial" w:cs="Arial"/>
            <w:lang w:eastAsia="en-IN"/>
          </w:rPr>
          <w:t>Write a C program to enter two numbers and perform all arithmetic operations.</w:t>
        </w:r>
      </w:hyperlink>
    </w:p>
    <w:p w:rsidR="005D1A5C" w:rsidRDefault="005D1A5C" w:rsidP="005D1A5C">
      <w:pPr>
        <w:rPr>
          <w:rFonts w:ascii="Arial" w:hAnsi="Arial" w:cs="Arial"/>
        </w:rPr>
      </w:pPr>
    </w:p>
    <w:p w:rsidR="005D1A5C" w:rsidRDefault="005D1A5C" w:rsidP="005D1A5C">
      <w:pPr>
        <w:rPr>
          <w:rFonts w:ascii="Arial" w:hAnsi="Arial" w:cs="Arial"/>
          <w:b/>
        </w:rPr>
      </w:pPr>
      <w:r>
        <w:rPr>
          <w:rFonts w:ascii="Arial" w:hAnsi="Arial" w:cs="Arial"/>
          <w:b/>
        </w:rPr>
        <w:t xml:space="preserve">Session 2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 xml:space="preserve">String </w:t>
      </w:r>
    </w:p>
    <w:p w:rsidR="005D1A5C" w:rsidRDefault="005D1A5C" w:rsidP="005D1A5C">
      <w:pPr>
        <w:rPr>
          <w:rFonts w:ascii="Arial" w:hAnsi="Arial" w:cs="Arial"/>
        </w:rPr>
      </w:pPr>
      <w:r>
        <w:rPr>
          <w:rFonts w:ascii="Arial" w:hAnsi="Arial" w:cs="Arial"/>
        </w:rPr>
        <w:t>Pointers</w:t>
      </w:r>
    </w:p>
    <w:p w:rsidR="005D1A5C" w:rsidRDefault="005D1A5C" w:rsidP="005D1A5C">
      <w:pPr>
        <w:rPr>
          <w:rFonts w:ascii="Arial" w:hAnsi="Arial" w:cs="Arial"/>
        </w:rPr>
      </w:pPr>
      <w:r>
        <w:rPr>
          <w:rFonts w:ascii="Arial" w:hAnsi="Arial" w:cs="Arial"/>
        </w:rPr>
        <w:t>Functions</w:t>
      </w:r>
    </w:p>
    <w:p w:rsidR="005D1A5C" w:rsidRDefault="005D1A5C" w:rsidP="005D1A5C">
      <w:pPr>
        <w:rPr>
          <w:rFonts w:ascii="Arial" w:hAnsi="Arial" w:cs="Arial"/>
        </w:rPr>
      </w:pPr>
      <w:r>
        <w:rPr>
          <w:rFonts w:ascii="Arial" w:hAnsi="Arial" w:cs="Arial"/>
        </w:rPr>
        <w:t>Structure and Union</w:t>
      </w:r>
    </w:p>
    <w:p w:rsidR="005D1A5C" w:rsidRPr="00793583" w:rsidRDefault="005D1A5C" w:rsidP="005D1A5C">
      <w:pPr>
        <w:rPr>
          <w:rFonts w:ascii="Arial" w:hAnsi="Arial" w:cs="Arial"/>
        </w:rPr>
      </w:pPr>
      <w:r>
        <w:rPr>
          <w:rFonts w:ascii="Arial" w:hAnsi="Arial" w:cs="Arial"/>
        </w:rPr>
        <w:t>Recursion</w:t>
      </w:r>
    </w:p>
    <w:p w:rsidR="005D1A5C" w:rsidRDefault="005D1A5C" w:rsidP="005D1A5C">
      <w:pPr>
        <w:pStyle w:val="Default"/>
        <w:spacing w:line="360" w:lineRule="auto"/>
        <w:rPr>
          <w:b/>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Pr="009900B8" w:rsidRDefault="005D1A5C" w:rsidP="005D1A5C">
      <w:pPr>
        <w:shd w:val="clear" w:color="auto" w:fill="FFFFFF"/>
        <w:spacing w:line="288" w:lineRule="atLeast"/>
        <w:outlineLvl w:val="0"/>
        <w:rPr>
          <w:rFonts w:ascii="Arial" w:hAnsi="Arial" w:cs="Arial"/>
          <w:bCs/>
          <w:kern w:val="36"/>
          <w:lang w:eastAsia="en-IN"/>
        </w:rPr>
      </w:pPr>
      <w:r w:rsidRPr="009900B8">
        <w:rPr>
          <w:rFonts w:ascii="Arial" w:hAnsi="Arial" w:cs="Arial"/>
          <w:bCs/>
          <w:kern w:val="36"/>
          <w:lang w:eastAsia="en-IN"/>
        </w:rPr>
        <w:t>C program to change string to upper case without strupr</w:t>
      </w:r>
      <w:r>
        <w:rPr>
          <w:rFonts w:ascii="Arial" w:hAnsi="Arial" w:cs="Arial"/>
          <w:bCs/>
          <w:kern w:val="36"/>
          <w:lang w:eastAsia="en-IN"/>
        </w:rPr>
        <w:t>.</w:t>
      </w:r>
    </w:p>
    <w:p w:rsidR="005D1A5C" w:rsidRDefault="005D1A5C" w:rsidP="005D1A5C">
      <w:pPr>
        <w:rPr>
          <w:rFonts w:ascii="Arial" w:hAnsi="Arial" w:cs="Arial"/>
        </w:rPr>
      </w:pPr>
      <w:r w:rsidRPr="00A13F0A">
        <w:rPr>
          <w:rFonts w:ascii="Arial" w:hAnsi="Arial" w:cs="Arial"/>
        </w:rPr>
        <w:t>Check number is prime or not using function.</w:t>
      </w:r>
    </w:p>
    <w:p w:rsidR="005D1A5C" w:rsidRDefault="005D1A5C" w:rsidP="005D1A5C">
      <w:pPr>
        <w:rPr>
          <w:rFonts w:ascii="Arial" w:hAnsi="Arial" w:cs="Arial"/>
        </w:rPr>
      </w:pPr>
      <w:r>
        <w:rPr>
          <w:rFonts w:ascii="Arial" w:hAnsi="Arial" w:cs="Arial"/>
        </w:rPr>
        <w:t>Find LCM of numbers using recursion.</w:t>
      </w:r>
    </w:p>
    <w:p w:rsidR="005D1A5C" w:rsidRDefault="005D1A5C" w:rsidP="005D1A5C">
      <w:pPr>
        <w:rPr>
          <w:rFonts w:ascii="Arial" w:hAnsi="Arial" w:cs="Arial"/>
        </w:rPr>
      </w:pPr>
    </w:p>
    <w:p w:rsidR="005D1A5C" w:rsidRPr="00C13675" w:rsidRDefault="005D1A5C" w:rsidP="005D1A5C">
      <w:pPr>
        <w:spacing w:line="276" w:lineRule="auto"/>
        <w:rPr>
          <w:rFonts w:ascii="Arial" w:hAnsi="Arial" w:cs="Arial"/>
          <w:b/>
        </w:rPr>
      </w:pPr>
      <w:r>
        <w:rPr>
          <w:rFonts w:ascii="Arial" w:hAnsi="Arial" w:cs="Arial"/>
          <w:snapToGrid w:val="0"/>
        </w:rPr>
        <w:t xml:space="preserve">                                       </w:t>
      </w:r>
      <w:r>
        <w:rPr>
          <w:rFonts w:ascii="Arial" w:hAnsi="Arial" w:cs="Arial"/>
          <w:b/>
          <w:color w:val="000000"/>
        </w:rPr>
        <w:t>C++ PROGRAMMING</w:t>
      </w:r>
    </w:p>
    <w:p w:rsidR="005D1A5C" w:rsidRDefault="005D1A5C" w:rsidP="005D1A5C">
      <w:pPr>
        <w:rPr>
          <w:rFonts w:ascii="Arial" w:hAnsi="Arial" w:cs="Arial"/>
        </w:rPr>
      </w:pPr>
    </w:p>
    <w:p w:rsidR="005D1A5C" w:rsidRDefault="000926C2" w:rsidP="005D1A5C">
      <w:pPr>
        <w:rPr>
          <w:rFonts w:ascii="Arial" w:hAnsi="Arial" w:cs="Arial"/>
          <w:b/>
        </w:rPr>
      </w:pPr>
      <w:r>
        <w:rPr>
          <w:rFonts w:ascii="Arial" w:hAnsi="Arial" w:cs="Arial"/>
          <w:b/>
        </w:rPr>
        <w:t>Session 3</w:t>
      </w:r>
      <w:r w:rsidR="005D1A5C">
        <w:rPr>
          <w:rFonts w:ascii="Arial" w:hAnsi="Arial" w:cs="Arial"/>
          <w:b/>
        </w:rPr>
        <w:t xml:space="preserve">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C vs C++</w:t>
      </w:r>
    </w:p>
    <w:p w:rsidR="005D1A5C" w:rsidRDefault="005D1A5C" w:rsidP="005D1A5C">
      <w:pPr>
        <w:rPr>
          <w:rFonts w:ascii="Arial" w:hAnsi="Arial" w:cs="Arial"/>
        </w:rPr>
      </w:pPr>
      <w:r>
        <w:rPr>
          <w:rFonts w:ascii="Arial" w:hAnsi="Arial" w:cs="Arial"/>
        </w:rPr>
        <w:t>Data Types, Variables, Constants</w:t>
      </w:r>
    </w:p>
    <w:p w:rsidR="005D1A5C" w:rsidRDefault="005D1A5C" w:rsidP="005D1A5C">
      <w:pPr>
        <w:rPr>
          <w:rFonts w:ascii="Arial" w:hAnsi="Arial" w:cs="Arial"/>
        </w:rPr>
      </w:pPr>
      <w:r>
        <w:rPr>
          <w:rFonts w:ascii="Arial" w:hAnsi="Arial" w:cs="Arial"/>
        </w:rPr>
        <w:t>Operators</w:t>
      </w:r>
    </w:p>
    <w:p w:rsidR="005D1A5C" w:rsidRDefault="005D1A5C" w:rsidP="005D1A5C">
      <w:pPr>
        <w:rPr>
          <w:rFonts w:ascii="Arial" w:hAnsi="Arial" w:cs="Arial"/>
        </w:rPr>
      </w:pPr>
      <w:r>
        <w:rPr>
          <w:rFonts w:ascii="Arial" w:hAnsi="Arial" w:cs="Arial"/>
        </w:rPr>
        <w:t>Access Specifiers</w:t>
      </w:r>
    </w:p>
    <w:p w:rsidR="005D1A5C" w:rsidRDefault="005D1A5C" w:rsidP="005D1A5C">
      <w:pPr>
        <w:rPr>
          <w:rFonts w:ascii="Arial" w:hAnsi="Arial" w:cs="Arial"/>
        </w:rPr>
      </w:pPr>
      <w:r>
        <w:rPr>
          <w:rFonts w:ascii="Arial" w:hAnsi="Arial" w:cs="Arial"/>
        </w:rPr>
        <w:t>Conditional Statements and Loops</w:t>
      </w:r>
    </w:p>
    <w:p w:rsidR="005D1A5C" w:rsidRDefault="005D1A5C" w:rsidP="005D1A5C">
      <w:pPr>
        <w:rPr>
          <w:rFonts w:ascii="Arial" w:hAnsi="Arial" w:cs="Arial"/>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Default="005D1A5C" w:rsidP="005D1A5C">
      <w:pPr>
        <w:rPr>
          <w:rFonts w:ascii="Arial" w:hAnsi="Arial" w:cs="Arial"/>
          <w:shd w:val="clear" w:color="auto" w:fill="FFFFFF"/>
        </w:rPr>
      </w:pPr>
      <w:r w:rsidRPr="001A698A">
        <w:rPr>
          <w:rFonts w:ascii="Arial" w:hAnsi="Arial" w:cs="Arial"/>
          <w:shd w:val="clear" w:color="auto" w:fill="FFFFFF"/>
        </w:rPr>
        <w:t>Write a program to print HELLO WORLD on screen.</w:t>
      </w:r>
    </w:p>
    <w:p w:rsidR="005D1A5C" w:rsidRDefault="005D1A5C" w:rsidP="005D1A5C">
      <w:pPr>
        <w:rPr>
          <w:rFonts w:ascii="Arial" w:hAnsi="Arial" w:cs="Arial"/>
          <w:shd w:val="clear" w:color="auto" w:fill="FFFFFF"/>
        </w:rPr>
      </w:pPr>
      <w:r w:rsidRPr="001A698A">
        <w:rPr>
          <w:rFonts w:ascii="Arial" w:hAnsi="Arial" w:cs="Arial"/>
          <w:shd w:val="clear" w:color="auto" w:fill="FFFFFF"/>
        </w:rPr>
        <w:t>Write a program to swap the values of two variables</w:t>
      </w:r>
      <w:r>
        <w:rPr>
          <w:rFonts w:ascii="Arial" w:hAnsi="Arial" w:cs="Arial"/>
          <w:shd w:val="clear" w:color="auto" w:fill="FFFFFF"/>
        </w:rPr>
        <w:t xml:space="preserve"> without using third variable.</w:t>
      </w:r>
    </w:p>
    <w:p w:rsidR="005D1A5C" w:rsidRPr="00E30765" w:rsidRDefault="005D1A5C" w:rsidP="005D1A5C">
      <w:pPr>
        <w:rPr>
          <w:rFonts w:ascii="Arial" w:hAnsi="Arial" w:cs="Arial"/>
        </w:rPr>
      </w:pPr>
      <w:r w:rsidRPr="00E30765">
        <w:rPr>
          <w:rFonts w:ascii="Arial" w:hAnsi="Arial" w:cs="Arial"/>
          <w:shd w:val="clear" w:color="auto" w:fill="FFFFFF"/>
        </w:rPr>
        <w:lastRenderedPageBreak/>
        <w:t>Any year is input by the user. Write a program to determine whether the year is a leap year or not.</w:t>
      </w:r>
    </w:p>
    <w:p w:rsidR="005D1A5C" w:rsidRDefault="005D1A5C" w:rsidP="005D1A5C">
      <w:pPr>
        <w:rPr>
          <w:rFonts w:ascii="Arial" w:hAnsi="Arial" w:cs="Arial"/>
        </w:rPr>
      </w:pPr>
    </w:p>
    <w:p w:rsidR="005D1A5C" w:rsidRDefault="000926C2" w:rsidP="005D1A5C">
      <w:pPr>
        <w:rPr>
          <w:rFonts w:ascii="Arial" w:hAnsi="Arial" w:cs="Arial"/>
          <w:b/>
        </w:rPr>
      </w:pPr>
      <w:r>
        <w:rPr>
          <w:rFonts w:ascii="Arial" w:hAnsi="Arial" w:cs="Arial"/>
          <w:b/>
        </w:rPr>
        <w:t>Session 4</w:t>
      </w:r>
      <w:r w:rsidR="005D1A5C" w:rsidRPr="005A2A43">
        <w:rPr>
          <w:rFonts w:ascii="Arial" w:hAnsi="Arial" w:cs="Arial"/>
          <w:b/>
        </w:rPr>
        <w:t xml:space="preserve"> </w:t>
      </w:r>
      <w:r w:rsidR="005D1A5C">
        <w:rPr>
          <w:rFonts w:ascii="Arial" w:hAnsi="Arial" w:cs="Arial"/>
          <w:b/>
        </w:rPr>
        <w:t xml:space="preserve">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Arrays</w:t>
      </w: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760327" w:rsidRDefault="00686F36" w:rsidP="00686F36">
      <w:pPr>
        <w:pStyle w:val="Title"/>
        <w:rPr>
          <w:sz w:val="24"/>
        </w:rPr>
      </w:pPr>
      <w:r w:rsidRPr="00760327">
        <w:rPr>
          <w:sz w:val="24"/>
        </w:rPr>
        <w:t>PG-DIPLOMA IN HPC APPLICATION PROGRAMMING ( PG-DHPCAP)</w:t>
      </w:r>
    </w:p>
    <w:p w:rsidR="00686F36" w:rsidRDefault="00686F36" w:rsidP="005D1A5C">
      <w:pPr>
        <w:rPr>
          <w:rFonts w:ascii="Arial" w:hAnsi="Arial" w:cs="Arial"/>
        </w:rPr>
      </w:pPr>
    </w:p>
    <w:p w:rsidR="005D1A5C" w:rsidRDefault="005D1A5C" w:rsidP="005D1A5C">
      <w:pPr>
        <w:rPr>
          <w:rFonts w:ascii="Arial" w:hAnsi="Arial" w:cs="Arial"/>
        </w:rPr>
      </w:pPr>
      <w:r>
        <w:rPr>
          <w:rFonts w:ascii="Arial" w:hAnsi="Arial" w:cs="Arial"/>
        </w:rPr>
        <w:t>Strings</w:t>
      </w:r>
    </w:p>
    <w:p w:rsidR="005D1A5C" w:rsidRDefault="005D1A5C" w:rsidP="005D1A5C">
      <w:pPr>
        <w:rPr>
          <w:rFonts w:ascii="Arial" w:hAnsi="Arial" w:cs="Arial"/>
        </w:rPr>
      </w:pPr>
      <w:r>
        <w:rPr>
          <w:rFonts w:ascii="Arial" w:hAnsi="Arial" w:cs="Arial"/>
        </w:rPr>
        <w:t>Functions</w:t>
      </w:r>
    </w:p>
    <w:p w:rsidR="005D1A5C" w:rsidRDefault="005D1A5C" w:rsidP="005D1A5C">
      <w:pPr>
        <w:rPr>
          <w:rFonts w:ascii="Arial" w:hAnsi="Arial" w:cs="Arial"/>
        </w:rPr>
      </w:pPr>
      <w:r>
        <w:rPr>
          <w:rFonts w:ascii="Arial" w:hAnsi="Arial" w:cs="Arial"/>
        </w:rPr>
        <w:t>Pointers &amp; References</w:t>
      </w:r>
    </w:p>
    <w:p w:rsidR="005D1A5C" w:rsidRDefault="005D1A5C" w:rsidP="005D1A5C">
      <w:pPr>
        <w:rPr>
          <w:rFonts w:ascii="Arial" w:hAnsi="Arial" w:cs="Arial"/>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Default="005D1A5C" w:rsidP="005D1A5C">
      <w:pPr>
        <w:rPr>
          <w:rFonts w:ascii="Arial" w:hAnsi="Arial" w:cs="Arial"/>
          <w:shd w:val="clear" w:color="auto" w:fill="FFFFFF"/>
        </w:rPr>
      </w:pPr>
      <w:r w:rsidRPr="00E30765">
        <w:rPr>
          <w:rFonts w:ascii="Arial" w:hAnsi="Arial" w:cs="Arial"/>
          <w:shd w:val="clear" w:color="auto" w:fill="FFFFFF"/>
        </w:rPr>
        <w:t>Write a C++ program to reverse the element of an integer array.</w:t>
      </w:r>
    </w:p>
    <w:p w:rsidR="005D1A5C" w:rsidRDefault="005D1A5C" w:rsidP="005D1A5C">
      <w:pPr>
        <w:rPr>
          <w:rFonts w:ascii="Arial" w:hAnsi="Arial" w:cs="Arial"/>
          <w:shd w:val="clear" w:color="auto" w:fill="FFFFFF"/>
        </w:rPr>
      </w:pPr>
      <w:r w:rsidRPr="00E30765">
        <w:rPr>
          <w:rFonts w:ascii="Arial" w:hAnsi="Arial" w:cs="Arial"/>
          <w:shd w:val="clear" w:color="auto" w:fill="FFFFFF"/>
        </w:rPr>
        <w:t>Write a program to count number of words in string.</w:t>
      </w:r>
    </w:p>
    <w:p w:rsidR="005D1A5C" w:rsidRDefault="005D1A5C" w:rsidP="005D1A5C">
      <w:pPr>
        <w:rPr>
          <w:rFonts w:ascii="Arial" w:hAnsi="Arial" w:cs="Arial"/>
          <w:shd w:val="clear" w:color="auto" w:fill="FFFFFF"/>
        </w:rPr>
      </w:pPr>
      <w:r w:rsidRPr="00E30765">
        <w:rPr>
          <w:rFonts w:ascii="Arial" w:hAnsi="Arial" w:cs="Arial"/>
          <w:shd w:val="clear" w:color="auto" w:fill="FFFFFF"/>
        </w:rPr>
        <w:t>Write a program to check character entered is alphabet, digit or special character using library functions.</w:t>
      </w:r>
    </w:p>
    <w:p w:rsidR="005D1A5C" w:rsidRPr="00735980" w:rsidRDefault="005D1A5C" w:rsidP="005D1A5C">
      <w:pPr>
        <w:rPr>
          <w:rFonts w:ascii="Arial" w:hAnsi="Arial" w:cs="Arial"/>
        </w:rPr>
      </w:pPr>
      <w:r>
        <w:rPr>
          <w:rFonts w:ascii="Arial" w:hAnsi="Arial" w:cs="Arial"/>
          <w:color w:val="000000"/>
          <w:shd w:val="clear" w:color="auto" w:fill="FFFFFF"/>
        </w:rPr>
        <w:t>P</w:t>
      </w:r>
      <w:r w:rsidRPr="00735980">
        <w:rPr>
          <w:rFonts w:ascii="Arial" w:hAnsi="Arial" w:cs="Arial"/>
          <w:color w:val="000000"/>
          <w:shd w:val="clear" w:color="auto" w:fill="FFFFFF"/>
        </w:rPr>
        <w:t>rint the address of the variables defined.</w:t>
      </w:r>
    </w:p>
    <w:p w:rsidR="005D1A5C" w:rsidRDefault="005D1A5C" w:rsidP="005D1A5C">
      <w:pPr>
        <w:rPr>
          <w:rFonts w:ascii="Arial" w:hAnsi="Arial" w:cs="Arial"/>
        </w:rPr>
      </w:pPr>
    </w:p>
    <w:p w:rsidR="005D1A5C" w:rsidRDefault="005D1A5C" w:rsidP="005D1A5C">
      <w:pPr>
        <w:rPr>
          <w:rFonts w:ascii="Arial" w:hAnsi="Arial" w:cs="Arial"/>
          <w:b/>
        </w:rPr>
      </w:pPr>
    </w:p>
    <w:p w:rsidR="005D1A5C" w:rsidRDefault="000926C2" w:rsidP="005D1A5C">
      <w:pPr>
        <w:rPr>
          <w:rFonts w:ascii="Arial" w:hAnsi="Arial" w:cs="Arial"/>
          <w:b/>
        </w:rPr>
      </w:pPr>
      <w:r>
        <w:rPr>
          <w:rFonts w:ascii="Arial" w:hAnsi="Arial" w:cs="Arial"/>
          <w:b/>
        </w:rPr>
        <w:t>Session  5</w:t>
      </w:r>
      <w:r w:rsidR="005D1A5C">
        <w:rPr>
          <w:rFonts w:ascii="Arial" w:hAnsi="Arial" w:cs="Arial"/>
          <w:b/>
        </w:rPr>
        <w:t xml:space="preserve">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Constructors and Destructors</w:t>
      </w:r>
    </w:p>
    <w:p w:rsidR="005D1A5C" w:rsidRDefault="005D1A5C" w:rsidP="005D1A5C">
      <w:pPr>
        <w:rPr>
          <w:rFonts w:ascii="Arial" w:hAnsi="Arial" w:cs="Arial"/>
        </w:rPr>
      </w:pPr>
      <w:r>
        <w:rPr>
          <w:rFonts w:ascii="Arial" w:hAnsi="Arial" w:cs="Arial"/>
        </w:rPr>
        <w:t>Introduction to OOP concepts</w:t>
      </w:r>
    </w:p>
    <w:p w:rsidR="005D1A5C" w:rsidRDefault="005D1A5C" w:rsidP="005D1A5C">
      <w:pPr>
        <w:rPr>
          <w:rFonts w:ascii="Arial" w:hAnsi="Arial" w:cs="Arial"/>
        </w:rPr>
      </w:pPr>
      <w:r>
        <w:rPr>
          <w:rFonts w:ascii="Arial" w:hAnsi="Arial" w:cs="Arial"/>
        </w:rPr>
        <w:t>Encapsulation</w:t>
      </w:r>
    </w:p>
    <w:p w:rsidR="005D1A5C" w:rsidRDefault="005D1A5C" w:rsidP="005D1A5C">
      <w:pPr>
        <w:rPr>
          <w:rFonts w:ascii="Arial" w:hAnsi="Arial" w:cs="Arial"/>
        </w:rPr>
      </w:pPr>
      <w:r>
        <w:rPr>
          <w:rFonts w:ascii="Arial" w:hAnsi="Arial" w:cs="Arial"/>
        </w:rPr>
        <w:t>Inheritance</w:t>
      </w:r>
    </w:p>
    <w:p w:rsidR="005D1A5C" w:rsidRDefault="005D1A5C" w:rsidP="005D1A5C">
      <w:pPr>
        <w:rPr>
          <w:rFonts w:ascii="Arial" w:hAnsi="Arial" w:cs="Arial"/>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Pr="007433DF" w:rsidRDefault="005D1A5C" w:rsidP="005D1A5C">
      <w:pPr>
        <w:rPr>
          <w:rFonts w:ascii="Arial" w:hAnsi="Arial" w:cs="Arial"/>
        </w:rPr>
      </w:pPr>
      <w:r w:rsidRPr="007433DF">
        <w:rPr>
          <w:rFonts w:ascii="Arial" w:hAnsi="Arial" w:cs="Arial"/>
        </w:rPr>
        <w:t>Create demo applications to illustrate different types of inheritance.</w:t>
      </w:r>
    </w:p>
    <w:p w:rsidR="005D1A5C" w:rsidRDefault="005D1A5C" w:rsidP="005D1A5C">
      <w:pPr>
        <w:rPr>
          <w:rFonts w:ascii="Arial" w:hAnsi="Arial" w:cs="Arial"/>
        </w:rPr>
      </w:pPr>
      <w:r>
        <w:rPr>
          <w:rFonts w:ascii="Arial" w:hAnsi="Arial" w:cs="Arial"/>
        </w:rPr>
        <w:t>Create demo class and encapsulate all members.</w:t>
      </w:r>
    </w:p>
    <w:p w:rsidR="005D1A5C" w:rsidRDefault="005D1A5C" w:rsidP="005D1A5C">
      <w:pPr>
        <w:rPr>
          <w:rFonts w:ascii="Arial" w:hAnsi="Arial" w:cs="Arial"/>
        </w:rPr>
      </w:pPr>
    </w:p>
    <w:p w:rsidR="005D1A5C" w:rsidRDefault="000926C2" w:rsidP="005D1A5C">
      <w:pPr>
        <w:rPr>
          <w:rFonts w:ascii="Arial" w:hAnsi="Arial" w:cs="Arial"/>
          <w:b/>
        </w:rPr>
      </w:pPr>
      <w:r>
        <w:rPr>
          <w:rFonts w:ascii="Arial" w:hAnsi="Arial" w:cs="Arial"/>
          <w:b/>
        </w:rPr>
        <w:t>Session 6</w:t>
      </w:r>
      <w:r w:rsidR="005D1A5C">
        <w:rPr>
          <w:rFonts w:ascii="Arial" w:hAnsi="Arial" w:cs="Arial"/>
          <w:b/>
        </w:rPr>
        <w:t xml:space="preserve">                                                               </w:t>
      </w:r>
    </w:p>
    <w:p w:rsidR="005D1A5C" w:rsidRPr="005A2A43" w:rsidRDefault="005D1A5C" w:rsidP="005D1A5C">
      <w:pPr>
        <w:rPr>
          <w:rFonts w:ascii="Arial" w:hAnsi="Arial" w:cs="Arial"/>
          <w:b/>
        </w:rPr>
      </w:pPr>
      <w:r>
        <w:rPr>
          <w:rFonts w:ascii="Arial" w:hAnsi="Arial" w:cs="Arial"/>
          <w:b/>
        </w:rPr>
        <w:t>Lecture</w:t>
      </w:r>
    </w:p>
    <w:p w:rsidR="005D1A5C" w:rsidRDefault="005D1A5C" w:rsidP="005D1A5C">
      <w:pPr>
        <w:rPr>
          <w:rFonts w:ascii="Arial" w:hAnsi="Arial" w:cs="Arial"/>
        </w:rPr>
      </w:pPr>
      <w:r>
        <w:rPr>
          <w:rFonts w:ascii="Arial" w:hAnsi="Arial" w:cs="Arial"/>
        </w:rPr>
        <w:t>Abstraction</w:t>
      </w:r>
    </w:p>
    <w:p w:rsidR="005D1A5C" w:rsidRDefault="005D1A5C" w:rsidP="005D1A5C">
      <w:pPr>
        <w:rPr>
          <w:rFonts w:ascii="Arial" w:hAnsi="Arial" w:cs="Arial"/>
        </w:rPr>
      </w:pPr>
      <w:r>
        <w:rPr>
          <w:rFonts w:ascii="Arial" w:hAnsi="Arial" w:cs="Arial"/>
        </w:rPr>
        <w:t>Polymorphism</w:t>
      </w:r>
    </w:p>
    <w:p w:rsidR="005D1A5C" w:rsidRDefault="005D1A5C" w:rsidP="005D1A5C">
      <w:pPr>
        <w:rPr>
          <w:rFonts w:ascii="Arial" w:hAnsi="Arial" w:cs="Arial"/>
        </w:rPr>
      </w:pPr>
      <w:r>
        <w:rPr>
          <w:rFonts w:ascii="Arial" w:hAnsi="Arial" w:cs="Arial"/>
        </w:rPr>
        <w:t>Function Overloading</w:t>
      </w:r>
    </w:p>
    <w:p w:rsidR="005D1A5C" w:rsidRDefault="005D1A5C" w:rsidP="005D1A5C">
      <w:pPr>
        <w:rPr>
          <w:rFonts w:ascii="Arial" w:hAnsi="Arial" w:cs="Arial"/>
        </w:rPr>
      </w:pPr>
      <w:r>
        <w:rPr>
          <w:rFonts w:ascii="Arial" w:hAnsi="Arial" w:cs="Arial"/>
        </w:rPr>
        <w:t>Operator Overloading</w:t>
      </w:r>
    </w:p>
    <w:p w:rsidR="005D1A5C" w:rsidRDefault="005D1A5C" w:rsidP="005D1A5C">
      <w:pPr>
        <w:rPr>
          <w:rFonts w:ascii="Arial" w:hAnsi="Arial" w:cs="Arial"/>
        </w:rPr>
      </w:pPr>
    </w:p>
    <w:p w:rsidR="005D1A5C" w:rsidRPr="0005283A" w:rsidRDefault="005D1A5C" w:rsidP="005D1A5C">
      <w:pPr>
        <w:pStyle w:val="Default"/>
        <w:spacing w:line="360" w:lineRule="auto"/>
        <w:rPr>
          <w:b/>
        </w:rPr>
      </w:pPr>
      <w:r>
        <w:rPr>
          <w:b/>
        </w:rPr>
        <w:t xml:space="preserve">Assignment - </w:t>
      </w:r>
      <w:r w:rsidRPr="0005283A">
        <w:rPr>
          <w:b/>
        </w:rPr>
        <w:t>Lab</w:t>
      </w:r>
      <w:r>
        <w:rPr>
          <w:b/>
        </w:rPr>
        <w:t xml:space="preserve">                                                                      </w:t>
      </w:r>
    </w:p>
    <w:p w:rsidR="005D1A5C" w:rsidRDefault="005D1A5C" w:rsidP="005D1A5C">
      <w:pPr>
        <w:rPr>
          <w:rFonts w:ascii="Arial" w:hAnsi="Arial" w:cs="Arial"/>
        </w:rPr>
      </w:pPr>
      <w:r>
        <w:rPr>
          <w:rFonts w:ascii="Arial" w:hAnsi="Arial" w:cs="Arial"/>
        </w:rPr>
        <w:t>Create a demo function and override it.</w:t>
      </w:r>
    </w:p>
    <w:p w:rsidR="000926C2" w:rsidRDefault="000926C2" w:rsidP="005D1A5C">
      <w:pPr>
        <w:rPr>
          <w:rFonts w:ascii="Arial" w:hAnsi="Arial" w:cs="Arial"/>
        </w:rPr>
      </w:pPr>
    </w:p>
    <w:p w:rsidR="000926C2" w:rsidRDefault="002F74CD" w:rsidP="000926C2">
      <w:pPr>
        <w:spacing w:line="276" w:lineRule="auto"/>
        <w:rPr>
          <w:rFonts w:ascii="Arial" w:hAnsi="Arial" w:cs="Arial"/>
          <w:b/>
          <w:color w:val="000000"/>
        </w:rPr>
      </w:pPr>
      <w:r>
        <w:rPr>
          <w:rFonts w:ascii="Arial" w:hAnsi="Arial" w:cs="Arial"/>
          <w:snapToGrid w:val="0"/>
        </w:rPr>
        <w:t xml:space="preserve">          </w:t>
      </w:r>
      <w:r w:rsidR="000926C2">
        <w:rPr>
          <w:rFonts w:ascii="Arial" w:hAnsi="Arial" w:cs="Arial"/>
          <w:snapToGrid w:val="0"/>
        </w:rPr>
        <w:t xml:space="preserve">    </w:t>
      </w:r>
      <w:r w:rsidRPr="002F74CD">
        <w:rPr>
          <w:rFonts w:ascii="Arial" w:hAnsi="Arial" w:cs="Arial"/>
          <w:b/>
          <w:snapToGrid w:val="0"/>
        </w:rPr>
        <w:t>ALGORITHM AND</w:t>
      </w:r>
      <w:r w:rsidR="000926C2">
        <w:rPr>
          <w:rFonts w:ascii="Arial" w:hAnsi="Arial" w:cs="Arial"/>
          <w:snapToGrid w:val="0"/>
        </w:rPr>
        <w:t xml:space="preserve">  </w:t>
      </w:r>
      <w:r w:rsidR="000926C2" w:rsidRPr="000926C2">
        <w:rPr>
          <w:rFonts w:ascii="Arial" w:hAnsi="Arial" w:cs="Arial"/>
          <w:b/>
          <w:snapToGrid w:val="0"/>
        </w:rPr>
        <w:t>D</w:t>
      </w:r>
      <w:r w:rsidR="000926C2">
        <w:rPr>
          <w:rFonts w:ascii="Arial" w:hAnsi="Arial" w:cs="Arial"/>
          <w:b/>
          <w:snapToGrid w:val="0"/>
        </w:rPr>
        <w:t xml:space="preserve">ATA </w:t>
      </w:r>
      <w:r w:rsidR="000926C2" w:rsidRPr="000926C2">
        <w:rPr>
          <w:rFonts w:ascii="Arial" w:hAnsi="Arial" w:cs="Arial"/>
          <w:b/>
          <w:snapToGrid w:val="0"/>
        </w:rPr>
        <w:t>S</w:t>
      </w:r>
      <w:r w:rsidR="000926C2">
        <w:rPr>
          <w:rFonts w:ascii="Arial" w:hAnsi="Arial" w:cs="Arial"/>
          <w:b/>
          <w:snapToGrid w:val="0"/>
        </w:rPr>
        <w:t>TRUCTURES</w:t>
      </w:r>
      <w:r w:rsidR="000926C2" w:rsidRPr="000926C2">
        <w:rPr>
          <w:rFonts w:ascii="Arial" w:hAnsi="Arial" w:cs="Arial"/>
          <w:b/>
          <w:snapToGrid w:val="0"/>
        </w:rPr>
        <w:t xml:space="preserve"> using</w:t>
      </w:r>
      <w:r w:rsidR="000926C2">
        <w:rPr>
          <w:rFonts w:ascii="Arial" w:hAnsi="Arial" w:cs="Arial"/>
          <w:snapToGrid w:val="0"/>
        </w:rPr>
        <w:t xml:space="preserve">  </w:t>
      </w:r>
      <w:r w:rsidR="000926C2">
        <w:rPr>
          <w:rFonts w:ascii="Arial" w:hAnsi="Arial" w:cs="Arial"/>
          <w:b/>
          <w:color w:val="000000"/>
        </w:rPr>
        <w:t>C PROGRAMMING</w:t>
      </w:r>
    </w:p>
    <w:p w:rsidR="002F74CD" w:rsidRPr="00C13675" w:rsidRDefault="002F74CD" w:rsidP="000926C2">
      <w:pPr>
        <w:spacing w:line="276" w:lineRule="auto"/>
        <w:rPr>
          <w:rFonts w:ascii="Arial" w:hAnsi="Arial" w:cs="Arial"/>
          <w:b/>
        </w:rPr>
      </w:pPr>
    </w:p>
    <w:p w:rsidR="000926C2" w:rsidRDefault="000926C2" w:rsidP="005D1A5C">
      <w:pPr>
        <w:rPr>
          <w:rFonts w:ascii="Arial" w:hAnsi="Arial" w:cs="Arial"/>
        </w:rPr>
      </w:pPr>
    </w:p>
    <w:p w:rsidR="002F74CD" w:rsidRDefault="002F74CD" w:rsidP="002F74CD">
      <w:pPr>
        <w:rPr>
          <w:rFonts w:ascii="Arial" w:hAnsi="Arial" w:cs="Arial"/>
          <w:b/>
        </w:rPr>
      </w:pPr>
      <w:r>
        <w:rPr>
          <w:rFonts w:ascii="Arial" w:hAnsi="Arial" w:cs="Arial"/>
          <w:b/>
        </w:rPr>
        <w:t xml:space="preserve">Session 7,8                                                                  </w:t>
      </w:r>
    </w:p>
    <w:p w:rsidR="002F74CD" w:rsidRPr="005A2A43" w:rsidRDefault="002F74CD" w:rsidP="002F74CD">
      <w:pPr>
        <w:rPr>
          <w:rFonts w:ascii="Arial" w:hAnsi="Arial" w:cs="Arial"/>
          <w:b/>
        </w:rPr>
      </w:pPr>
      <w:r>
        <w:rPr>
          <w:rFonts w:ascii="Arial" w:hAnsi="Arial" w:cs="Arial"/>
          <w:b/>
        </w:rPr>
        <w:t>Lecture</w:t>
      </w:r>
    </w:p>
    <w:p w:rsidR="002F74CD" w:rsidRDefault="002F74CD" w:rsidP="002F74CD">
      <w:pPr>
        <w:rPr>
          <w:rFonts w:ascii="Arial" w:hAnsi="Arial" w:cs="Arial"/>
        </w:rPr>
      </w:pPr>
      <w:r>
        <w:rPr>
          <w:rFonts w:ascii="Arial" w:hAnsi="Arial" w:cs="Arial"/>
        </w:rPr>
        <w:lastRenderedPageBreak/>
        <w:t>Algorithms :</w:t>
      </w:r>
    </w:p>
    <w:p w:rsidR="002F74CD" w:rsidRDefault="002F74CD" w:rsidP="002F74CD">
      <w:pPr>
        <w:rPr>
          <w:rFonts w:ascii="Arial" w:hAnsi="Arial" w:cs="Arial"/>
        </w:rPr>
      </w:pPr>
      <w:r>
        <w:rPr>
          <w:rFonts w:ascii="Arial" w:hAnsi="Arial" w:cs="Arial"/>
        </w:rPr>
        <w:t>Basics of algorithms (Asymptotic Notations, Complexities)</w:t>
      </w:r>
    </w:p>
    <w:p w:rsidR="002F74CD" w:rsidRDefault="002F74CD" w:rsidP="002F74CD">
      <w:pPr>
        <w:rPr>
          <w:rFonts w:ascii="Arial" w:hAnsi="Arial" w:cs="Arial"/>
        </w:rPr>
      </w:pPr>
      <w:r>
        <w:rPr>
          <w:rFonts w:ascii="Arial" w:hAnsi="Arial" w:cs="Arial"/>
        </w:rPr>
        <w:t>Searching algorithms (Sequential, Binary)</w:t>
      </w:r>
    </w:p>
    <w:p w:rsidR="002F74CD" w:rsidRDefault="002F74CD" w:rsidP="002F74CD">
      <w:pPr>
        <w:rPr>
          <w:rFonts w:ascii="Arial" w:hAnsi="Arial" w:cs="Arial"/>
        </w:rPr>
      </w:pPr>
      <w:r>
        <w:rPr>
          <w:rFonts w:ascii="Arial" w:hAnsi="Arial" w:cs="Arial"/>
        </w:rPr>
        <w:t>Sorting algorithms (Bubble, Quick, Heap, Merge)</w:t>
      </w:r>
    </w:p>
    <w:p w:rsidR="002F74CD" w:rsidRDefault="002F74CD" w:rsidP="002F74CD">
      <w:pPr>
        <w:rPr>
          <w:rFonts w:ascii="Arial" w:hAnsi="Arial" w:cs="Arial"/>
        </w:rPr>
      </w:pPr>
    </w:p>
    <w:p w:rsidR="00686F36" w:rsidRDefault="00686F36" w:rsidP="00686F36">
      <w:pPr>
        <w:pStyle w:val="Header"/>
        <w:tabs>
          <w:tab w:val="clear" w:pos="4320"/>
          <w:tab w:val="clear" w:pos="8640"/>
        </w:tabs>
        <w:jc w:val="center"/>
        <w:rPr>
          <w:rFonts w:ascii="Arial" w:hAnsi="Arial" w:cs="Arial"/>
          <w:i/>
        </w:rPr>
      </w:pP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760327" w:rsidRDefault="00686F36" w:rsidP="00686F36">
      <w:pPr>
        <w:pStyle w:val="Title"/>
        <w:rPr>
          <w:sz w:val="24"/>
        </w:rPr>
      </w:pPr>
      <w:r w:rsidRPr="00760327">
        <w:rPr>
          <w:sz w:val="24"/>
        </w:rPr>
        <w:t>PG-DIPLOMA IN HPC APPLICATION PROGRAMMING ( PG-DHPCAP)</w:t>
      </w:r>
    </w:p>
    <w:p w:rsidR="002F74CD" w:rsidRDefault="002F74CD" w:rsidP="002F74CD">
      <w:pPr>
        <w:rPr>
          <w:rFonts w:ascii="Arial" w:hAnsi="Arial" w:cs="Arial"/>
          <w:b/>
        </w:rPr>
      </w:pPr>
    </w:p>
    <w:p w:rsidR="00686F36" w:rsidRDefault="00686F36" w:rsidP="002F74CD">
      <w:pPr>
        <w:rPr>
          <w:rFonts w:ascii="Arial" w:hAnsi="Arial" w:cs="Arial"/>
          <w:b/>
        </w:rPr>
      </w:pPr>
    </w:p>
    <w:p w:rsidR="002F74CD" w:rsidRPr="0005283A" w:rsidRDefault="002F74CD" w:rsidP="002F74CD">
      <w:pPr>
        <w:pStyle w:val="Default"/>
        <w:spacing w:line="360" w:lineRule="auto"/>
        <w:rPr>
          <w:b/>
        </w:rPr>
      </w:pPr>
      <w:r>
        <w:rPr>
          <w:b/>
        </w:rPr>
        <w:t>Assignment - Lab</w:t>
      </w:r>
    </w:p>
    <w:p w:rsidR="002F74CD" w:rsidRDefault="002F74CD" w:rsidP="002F74CD">
      <w:pPr>
        <w:pStyle w:val="Default"/>
      </w:pPr>
    </w:p>
    <w:p w:rsidR="002F74CD" w:rsidRPr="00F27E37" w:rsidRDefault="002F74CD" w:rsidP="002F74CD">
      <w:pPr>
        <w:pStyle w:val="Default"/>
        <w:spacing w:after="43" w:line="360" w:lineRule="auto"/>
      </w:pPr>
      <w:r w:rsidRPr="00F27E37">
        <w:t>Implement to find an item in a list through binary search</w:t>
      </w:r>
      <w:r>
        <w:t>.</w:t>
      </w:r>
      <w:r w:rsidRPr="00F27E37">
        <w:t xml:space="preserve"> </w:t>
      </w:r>
    </w:p>
    <w:p w:rsidR="002F74CD" w:rsidRDefault="002F74CD" w:rsidP="002F74CD">
      <w:pPr>
        <w:pStyle w:val="Default"/>
        <w:spacing w:line="360" w:lineRule="auto"/>
      </w:pPr>
      <w:r w:rsidRPr="00F27E37">
        <w:t>Implement sorting algorithm for selection sort, Bubble sort, heap sort and quick sort</w:t>
      </w:r>
      <w:r>
        <w:t>.</w:t>
      </w:r>
    </w:p>
    <w:p w:rsidR="00686F36" w:rsidRDefault="00686F36" w:rsidP="002F74CD">
      <w:pPr>
        <w:pStyle w:val="Default"/>
        <w:spacing w:line="360" w:lineRule="auto"/>
      </w:pPr>
    </w:p>
    <w:p w:rsidR="002F74CD" w:rsidRDefault="002F74CD" w:rsidP="002F74CD">
      <w:pPr>
        <w:pStyle w:val="Default"/>
        <w:spacing w:line="360" w:lineRule="auto"/>
        <w:rPr>
          <w:b/>
        </w:rPr>
      </w:pPr>
      <w:r>
        <w:rPr>
          <w:b/>
        </w:rPr>
        <w:t xml:space="preserve">Session 9,10                                                                           </w:t>
      </w:r>
    </w:p>
    <w:p w:rsidR="002F74CD" w:rsidRDefault="002F74CD" w:rsidP="002F74CD">
      <w:pPr>
        <w:rPr>
          <w:rFonts w:ascii="Arial" w:hAnsi="Arial" w:cs="Arial"/>
          <w:b/>
        </w:rPr>
      </w:pPr>
      <w:r>
        <w:rPr>
          <w:rFonts w:ascii="Arial" w:hAnsi="Arial" w:cs="Arial"/>
          <w:b/>
        </w:rPr>
        <w:t>Lecture</w:t>
      </w:r>
    </w:p>
    <w:p w:rsidR="002F74CD" w:rsidRDefault="002F74CD" w:rsidP="002F74CD">
      <w:pPr>
        <w:pStyle w:val="Default"/>
        <w:spacing w:line="360" w:lineRule="auto"/>
        <w:rPr>
          <w:b/>
        </w:rPr>
      </w:pPr>
    </w:p>
    <w:p w:rsidR="002F74CD" w:rsidRDefault="002F74CD" w:rsidP="002F74CD">
      <w:pPr>
        <w:pStyle w:val="Default"/>
        <w:spacing w:line="360" w:lineRule="auto"/>
      </w:pPr>
      <w:r>
        <w:t>Data Structures:</w:t>
      </w:r>
    </w:p>
    <w:p w:rsidR="002F74CD" w:rsidRDefault="002F74CD" w:rsidP="002F74CD">
      <w:pPr>
        <w:pStyle w:val="Default"/>
        <w:spacing w:line="360" w:lineRule="auto"/>
      </w:pPr>
      <w:r>
        <w:t>Basic Data Structures</w:t>
      </w:r>
    </w:p>
    <w:p w:rsidR="002F74CD" w:rsidRDefault="002F74CD" w:rsidP="002F74CD">
      <w:pPr>
        <w:pStyle w:val="Default"/>
        <w:spacing w:line="360" w:lineRule="auto"/>
      </w:pPr>
      <w:r>
        <w:t>-Arrays</w:t>
      </w:r>
    </w:p>
    <w:p w:rsidR="002F74CD" w:rsidRDefault="002F74CD" w:rsidP="002F74CD">
      <w:pPr>
        <w:pStyle w:val="Default"/>
        <w:spacing w:line="360" w:lineRule="auto"/>
      </w:pPr>
      <w:r>
        <w:t>-Stacks</w:t>
      </w:r>
    </w:p>
    <w:p w:rsidR="002F74CD" w:rsidRDefault="002F74CD" w:rsidP="002F74CD">
      <w:pPr>
        <w:pStyle w:val="Default"/>
        <w:spacing w:line="360" w:lineRule="auto"/>
      </w:pPr>
      <w:r>
        <w:t>-Queues</w:t>
      </w:r>
    </w:p>
    <w:p w:rsidR="002F74CD" w:rsidRDefault="002F74CD" w:rsidP="002F74CD">
      <w:pPr>
        <w:pStyle w:val="Default"/>
        <w:spacing w:line="360" w:lineRule="auto"/>
      </w:pPr>
      <w:r>
        <w:t>-Linked Lists</w:t>
      </w:r>
    </w:p>
    <w:p w:rsidR="002F74CD" w:rsidRDefault="002F74CD" w:rsidP="002F74CD">
      <w:pPr>
        <w:pStyle w:val="Default"/>
        <w:spacing w:line="360" w:lineRule="auto"/>
      </w:pPr>
    </w:p>
    <w:p w:rsidR="002F74CD" w:rsidRPr="0005283A" w:rsidRDefault="002F74CD" w:rsidP="002F74CD">
      <w:pPr>
        <w:pStyle w:val="Default"/>
        <w:spacing w:line="360" w:lineRule="auto"/>
        <w:rPr>
          <w:b/>
        </w:rPr>
      </w:pPr>
      <w:r>
        <w:rPr>
          <w:b/>
        </w:rPr>
        <w:t xml:space="preserve">Assignment - </w:t>
      </w:r>
      <w:r w:rsidRPr="0005283A">
        <w:rPr>
          <w:b/>
        </w:rPr>
        <w:t>Lab</w:t>
      </w:r>
      <w:r>
        <w:rPr>
          <w:b/>
        </w:rPr>
        <w:t xml:space="preserve">                                                                      </w:t>
      </w:r>
    </w:p>
    <w:p w:rsidR="002F74CD" w:rsidRDefault="002F74CD" w:rsidP="002F74CD">
      <w:pPr>
        <w:pStyle w:val="Default"/>
        <w:spacing w:line="360" w:lineRule="auto"/>
      </w:pPr>
      <w:r>
        <w:t>Implement Stack using Arrays/Linked list</w:t>
      </w:r>
    </w:p>
    <w:p w:rsidR="002F74CD" w:rsidRDefault="002F74CD" w:rsidP="002F74CD">
      <w:pPr>
        <w:pStyle w:val="Default"/>
        <w:spacing w:line="360" w:lineRule="auto"/>
      </w:pPr>
    </w:p>
    <w:p w:rsidR="002F74CD" w:rsidRDefault="002F74CD" w:rsidP="002F74CD">
      <w:pPr>
        <w:pStyle w:val="Default"/>
        <w:spacing w:line="360" w:lineRule="auto"/>
        <w:rPr>
          <w:b/>
        </w:rPr>
      </w:pPr>
      <w:r w:rsidRPr="0005283A">
        <w:rPr>
          <w:b/>
        </w:rPr>
        <w:t xml:space="preserve">Session </w:t>
      </w:r>
      <w:r>
        <w:rPr>
          <w:b/>
        </w:rPr>
        <w:t xml:space="preserve">11,12                                                                            </w:t>
      </w:r>
    </w:p>
    <w:p w:rsidR="002F74CD" w:rsidRPr="00DF31F6" w:rsidRDefault="002F74CD" w:rsidP="002F74CD">
      <w:pPr>
        <w:rPr>
          <w:rFonts w:ascii="Arial" w:hAnsi="Arial" w:cs="Arial"/>
          <w:b/>
        </w:rPr>
      </w:pPr>
      <w:r>
        <w:rPr>
          <w:rFonts w:ascii="Arial" w:hAnsi="Arial" w:cs="Arial"/>
          <w:b/>
        </w:rPr>
        <w:t>Lecture</w:t>
      </w:r>
    </w:p>
    <w:p w:rsidR="002F74CD" w:rsidRDefault="002F74CD" w:rsidP="002F74CD">
      <w:pPr>
        <w:pStyle w:val="Default"/>
        <w:spacing w:line="360" w:lineRule="auto"/>
      </w:pPr>
      <w:r>
        <w:t>Advanced Data Structures</w:t>
      </w:r>
    </w:p>
    <w:p w:rsidR="002F74CD" w:rsidRDefault="002F74CD" w:rsidP="002F74CD">
      <w:pPr>
        <w:pStyle w:val="Default"/>
        <w:spacing w:line="360" w:lineRule="auto"/>
      </w:pPr>
      <w:r>
        <w:t>-Trees</w:t>
      </w:r>
    </w:p>
    <w:p w:rsidR="002F74CD" w:rsidRDefault="002F74CD" w:rsidP="002F74CD">
      <w:pPr>
        <w:pStyle w:val="Default"/>
        <w:spacing w:line="360" w:lineRule="auto"/>
      </w:pPr>
      <w:r>
        <w:t xml:space="preserve">  Tree Traversals</w:t>
      </w:r>
    </w:p>
    <w:p w:rsidR="002F74CD" w:rsidRDefault="002F74CD" w:rsidP="002F74CD">
      <w:pPr>
        <w:pStyle w:val="Default"/>
        <w:spacing w:line="360" w:lineRule="auto"/>
      </w:pPr>
      <w:r>
        <w:t xml:space="preserve">  Types of Trees(Binary,CompleteBinary etc)</w:t>
      </w:r>
    </w:p>
    <w:p w:rsidR="002F74CD" w:rsidRDefault="002F74CD" w:rsidP="002F74CD">
      <w:pPr>
        <w:pStyle w:val="Default"/>
        <w:spacing w:line="360" w:lineRule="auto"/>
      </w:pPr>
      <w:r>
        <w:t>-Graphs</w:t>
      </w:r>
    </w:p>
    <w:p w:rsidR="002F74CD" w:rsidRDefault="002F74CD" w:rsidP="002F74CD">
      <w:pPr>
        <w:pStyle w:val="Default"/>
        <w:spacing w:line="360" w:lineRule="auto"/>
      </w:pPr>
      <w:r>
        <w:t xml:space="preserve">  Graph terminologies</w:t>
      </w:r>
    </w:p>
    <w:p w:rsidR="002F74CD" w:rsidRDefault="002F74CD" w:rsidP="002F74CD">
      <w:pPr>
        <w:pStyle w:val="Default"/>
        <w:spacing w:line="360" w:lineRule="auto"/>
      </w:pPr>
      <w:r>
        <w:t xml:space="preserve">  Graph representations</w:t>
      </w:r>
    </w:p>
    <w:p w:rsidR="002F74CD" w:rsidRPr="0005283A" w:rsidRDefault="002F74CD" w:rsidP="002F74CD">
      <w:pPr>
        <w:pStyle w:val="Default"/>
        <w:spacing w:line="360" w:lineRule="auto"/>
      </w:pPr>
    </w:p>
    <w:p w:rsidR="002F74CD" w:rsidRPr="0005283A" w:rsidRDefault="002F74CD" w:rsidP="002F74CD">
      <w:pPr>
        <w:pStyle w:val="Default"/>
        <w:spacing w:line="360" w:lineRule="auto"/>
        <w:rPr>
          <w:b/>
        </w:rPr>
      </w:pPr>
      <w:r>
        <w:rPr>
          <w:b/>
        </w:rPr>
        <w:t xml:space="preserve">Assignment - </w:t>
      </w:r>
      <w:r w:rsidRPr="0005283A">
        <w:rPr>
          <w:b/>
        </w:rPr>
        <w:t>Lab</w:t>
      </w:r>
      <w:r>
        <w:rPr>
          <w:b/>
        </w:rPr>
        <w:t xml:space="preserve">                                                                     </w:t>
      </w:r>
    </w:p>
    <w:p w:rsidR="002F74CD" w:rsidRDefault="002F74CD" w:rsidP="002F74CD">
      <w:pPr>
        <w:pStyle w:val="Default"/>
      </w:pPr>
    </w:p>
    <w:p w:rsidR="002F74CD" w:rsidRDefault="002F74CD" w:rsidP="002F74CD">
      <w:pPr>
        <w:pStyle w:val="Default"/>
      </w:pPr>
      <w:r w:rsidRPr="000713D0">
        <w:t xml:space="preserve">Write a program to implement a binary search tree and the following operations on it: </w:t>
      </w: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760327" w:rsidRDefault="00686F36" w:rsidP="00686F36">
      <w:pPr>
        <w:pStyle w:val="Title"/>
        <w:rPr>
          <w:sz w:val="24"/>
        </w:rPr>
      </w:pPr>
      <w:r w:rsidRPr="00760327">
        <w:rPr>
          <w:sz w:val="24"/>
        </w:rPr>
        <w:t>PG-DIPLOMA IN HPC APPLICATION PROGRAMMING ( PG-DHPCAP)</w:t>
      </w:r>
    </w:p>
    <w:p w:rsidR="00686F36" w:rsidRPr="000713D0" w:rsidRDefault="00686F36" w:rsidP="002F74CD">
      <w:pPr>
        <w:pStyle w:val="Default"/>
      </w:pPr>
    </w:p>
    <w:p w:rsidR="002F74CD" w:rsidRPr="000713D0" w:rsidRDefault="002F74CD" w:rsidP="002F74CD">
      <w:pPr>
        <w:pStyle w:val="Default"/>
        <w:spacing w:after="17"/>
      </w:pPr>
      <w:r w:rsidRPr="000713D0">
        <w:t xml:space="preserve">Create() </w:t>
      </w:r>
      <w:r>
        <w:t>,</w:t>
      </w:r>
      <w:r w:rsidRPr="000713D0">
        <w:t xml:space="preserve">InsertNode() </w:t>
      </w:r>
      <w:r>
        <w:t>,</w:t>
      </w:r>
      <w:r w:rsidRPr="000713D0">
        <w:t>Tree traversals ( Inorder(), Preorder(), Postorder</w:t>
      </w:r>
      <w:r>
        <w:t xml:space="preserve">() ), </w:t>
      </w:r>
      <w:r w:rsidRPr="000713D0">
        <w:t xml:space="preserve">deleteNode() </w:t>
      </w:r>
    </w:p>
    <w:p w:rsidR="005D1A5C" w:rsidRDefault="005D1A5C" w:rsidP="005D1A5C">
      <w:pPr>
        <w:rPr>
          <w:rFonts w:ascii="Arial" w:hAnsi="Arial" w:cs="Arial"/>
        </w:rPr>
      </w:pPr>
    </w:p>
    <w:p w:rsidR="00722CDB" w:rsidRPr="00760327" w:rsidRDefault="00722CDB" w:rsidP="00722CDB">
      <w:pPr>
        <w:autoSpaceDE w:val="0"/>
        <w:autoSpaceDN w:val="0"/>
        <w:adjustRightInd w:val="0"/>
        <w:ind w:left="360"/>
        <w:rPr>
          <w:rFonts w:ascii="Arial" w:eastAsia="Calibri" w:hAnsi="Arial" w:cs="Arial"/>
          <w:b/>
          <w:color w:val="000000"/>
          <w:lang w:val="en-IN"/>
        </w:rPr>
      </w:pPr>
    </w:p>
    <w:p w:rsidR="00C4062A" w:rsidRDefault="00C4062A" w:rsidP="00C4062A">
      <w:pPr>
        <w:spacing w:line="276" w:lineRule="auto"/>
        <w:rPr>
          <w:rFonts w:ascii="Arial" w:hAnsi="Arial" w:cs="Arial"/>
          <w:b/>
          <w:color w:val="000000"/>
        </w:rPr>
      </w:pPr>
      <w:r>
        <w:rPr>
          <w:rFonts w:ascii="Arial" w:hAnsi="Arial" w:cs="Arial"/>
          <w:snapToGrid w:val="0"/>
        </w:rPr>
        <w:t xml:space="preserve">                                       </w:t>
      </w:r>
      <w:r>
        <w:rPr>
          <w:rFonts w:ascii="Arial" w:hAnsi="Arial" w:cs="Arial"/>
          <w:b/>
          <w:color w:val="000000"/>
        </w:rPr>
        <w:t>FORTRAN  PROGRAMMING</w:t>
      </w:r>
    </w:p>
    <w:p w:rsidR="00E24E35" w:rsidRDefault="00E24E35" w:rsidP="00C4062A">
      <w:pPr>
        <w:spacing w:line="276" w:lineRule="auto"/>
        <w:rPr>
          <w:rFonts w:ascii="Arial" w:hAnsi="Arial" w:cs="Arial"/>
          <w:b/>
        </w:rPr>
      </w:pPr>
    </w:p>
    <w:p w:rsidR="00E24E35" w:rsidRDefault="00E24E35" w:rsidP="00E24E35">
      <w:pPr>
        <w:rPr>
          <w:rFonts w:ascii="Arial" w:hAnsi="Arial" w:cs="Arial"/>
          <w:b/>
        </w:rPr>
      </w:pPr>
      <w:r w:rsidRPr="00374BDE">
        <w:rPr>
          <w:rFonts w:ascii="Arial" w:hAnsi="Arial" w:cs="Arial"/>
          <w:b/>
        </w:rPr>
        <w:t>Session 1</w:t>
      </w:r>
      <w:r>
        <w:rPr>
          <w:rFonts w:ascii="Arial" w:hAnsi="Arial" w:cs="Arial"/>
          <w:b/>
        </w:rPr>
        <w:t xml:space="preserve">3                                                                                    </w:t>
      </w:r>
    </w:p>
    <w:p w:rsidR="00E24E35" w:rsidRDefault="00E24E35" w:rsidP="00E24E35">
      <w:pPr>
        <w:rPr>
          <w:rFonts w:ascii="Arial" w:hAnsi="Arial" w:cs="Arial"/>
          <w:b/>
        </w:rPr>
      </w:pPr>
      <w:r>
        <w:rPr>
          <w:rFonts w:ascii="Arial" w:hAnsi="Arial" w:cs="Arial"/>
          <w:b/>
        </w:rPr>
        <w:t>Lecture</w:t>
      </w:r>
    </w:p>
    <w:p w:rsidR="00E24E35" w:rsidRDefault="00E24E35" w:rsidP="00E24E35">
      <w:pPr>
        <w:rPr>
          <w:rFonts w:ascii="Arial" w:hAnsi="Arial" w:cs="Arial"/>
        </w:rPr>
      </w:pPr>
      <w:r>
        <w:rPr>
          <w:rFonts w:ascii="Arial" w:hAnsi="Arial" w:cs="Arial"/>
        </w:rPr>
        <w:t>Introduction to Fortran programming</w:t>
      </w:r>
    </w:p>
    <w:p w:rsidR="00E24E35" w:rsidRDefault="00E24E35" w:rsidP="00E24E35">
      <w:pPr>
        <w:rPr>
          <w:rFonts w:ascii="Arial" w:hAnsi="Arial" w:cs="Arial"/>
        </w:rPr>
      </w:pPr>
      <w:r>
        <w:rPr>
          <w:rFonts w:ascii="Arial" w:hAnsi="Arial" w:cs="Arial"/>
        </w:rPr>
        <w:t xml:space="preserve">Data Types </w:t>
      </w:r>
    </w:p>
    <w:p w:rsidR="00E24E35" w:rsidRDefault="00E24E35" w:rsidP="00E24E35">
      <w:pPr>
        <w:rPr>
          <w:rFonts w:ascii="Arial" w:hAnsi="Arial" w:cs="Arial"/>
        </w:rPr>
      </w:pPr>
      <w:r>
        <w:rPr>
          <w:rFonts w:ascii="Arial" w:hAnsi="Arial" w:cs="Arial"/>
        </w:rPr>
        <w:t>Variables, Constants, Operators</w:t>
      </w:r>
    </w:p>
    <w:p w:rsidR="00E24E35" w:rsidRDefault="00E24E35" w:rsidP="00E24E35">
      <w:pPr>
        <w:rPr>
          <w:rFonts w:ascii="Arial" w:hAnsi="Arial" w:cs="Arial"/>
        </w:rPr>
      </w:pPr>
      <w:r>
        <w:rPr>
          <w:rFonts w:ascii="Arial" w:hAnsi="Arial" w:cs="Arial"/>
        </w:rPr>
        <w:t>Conditional and Looping Statements</w:t>
      </w:r>
      <w:r w:rsidRPr="00F657CC">
        <w:rPr>
          <w:rFonts w:ascii="Arial" w:hAnsi="Arial" w:cs="Arial"/>
        </w:rPr>
        <w:t xml:space="preserve"> </w:t>
      </w:r>
    </w:p>
    <w:p w:rsidR="00E24E35" w:rsidRDefault="00E24E35" w:rsidP="00E24E35">
      <w:pPr>
        <w:rPr>
          <w:rFonts w:ascii="Arial" w:hAnsi="Arial" w:cs="Arial"/>
        </w:rPr>
      </w:pPr>
    </w:p>
    <w:p w:rsidR="00E24E35" w:rsidRDefault="00E24E35" w:rsidP="00E24E35">
      <w:pPr>
        <w:rPr>
          <w:rFonts w:ascii="Arial" w:hAnsi="Arial" w:cs="Arial"/>
          <w:b/>
        </w:rPr>
      </w:pPr>
      <w:r>
        <w:rPr>
          <w:rFonts w:ascii="Arial" w:hAnsi="Arial" w:cs="Arial"/>
          <w:b/>
        </w:rPr>
        <w:t xml:space="preserve">Assignment - </w:t>
      </w:r>
      <w:r w:rsidRPr="00BC56D4">
        <w:rPr>
          <w:rFonts w:ascii="Arial" w:hAnsi="Arial" w:cs="Arial"/>
          <w:b/>
        </w:rPr>
        <w:t>Lab</w:t>
      </w:r>
      <w:r>
        <w:rPr>
          <w:rFonts w:ascii="Arial" w:hAnsi="Arial" w:cs="Arial"/>
          <w:b/>
        </w:rPr>
        <w:t xml:space="preserve">                                                                             </w:t>
      </w:r>
    </w:p>
    <w:p w:rsidR="00E24E35" w:rsidRDefault="00E24E35" w:rsidP="00E24E35">
      <w:pPr>
        <w:spacing w:line="360" w:lineRule="auto"/>
        <w:rPr>
          <w:rFonts w:ascii="Arial" w:hAnsi="Arial" w:cs="Arial"/>
          <w:color w:val="000000"/>
          <w:shd w:val="clear" w:color="auto" w:fill="FFFFFF"/>
        </w:rPr>
      </w:pPr>
      <w:r w:rsidRPr="00A1510D">
        <w:rPr>
          <w:rFonts w:ascii="Arial" w:hAnsi="Arial" w:cs="Arial"/>
          <w:color w:val="000000"/>
          <w:shd w:val="clear" w:color="auto" w:fill="FFFFFF"/>
        </w:rPr>
        <w:t>Write a program which writes out the square root of every whole number from 1 to 5.</w:t>
      </w:r>
    </w:p>
    <w:p w:rsidR="00E24E35" w:rsidRPr="00A1510D" w:rsidRDefault="00E24E35" w:rsidP="00E24E35">
      <w:pPr>
        <w:spacing w:line="360" w:lineRule="auto"/>
        <w:rPr>
          <w:rFonts w:ascii="Arial" w:hAnsi="Arial" w:cs="Arial"/>
          <w:b/>
        </w:rPr>
      </w:pPr>
      <w:r w:rsidRPr="00A1510D">
        <w:rPr>
          <w:rFonts w:ascii="Arial" w:hAnsi="Arial" w:cs="Arial"/>
          <w:color w:val="000000"/>
          <w:shd w:val="clear" w:color="auto" w:fill="FFFFFF"/>
        </w:rPr>
        <w:t>Write a program using a loop which gives a Celsius to Fahrenheit conversion table in units steps from 0</w:t>
      </w:r>
      <w:r w:rsidRPr="00A1510D">
        <w:rPr>
          <w:rFonts w:ascii="Arial" w:hAnsi="Arial" w:cs="Arial"/>
          <w:color w:val="000000"/>
          <w:shd w:val="clear" w:color="auto" w:fill="FFFFFF"/>
          <w:vertAlign w:val="superscript"/>
        </w:rPr>
        <w:t>o</w:t>
      </w:r>
      <w:r w:rsidRPr="00A1510D">
        <w:rPr>
          <w:rFonts w:ascii="Arial" w:hAnsi="Arial" w:cs="Arial"/>
          <w:color w:val="000000"/>
          <w:shd w:val="clear" w:color="auto" w:fill="FFFFFF"/>
        </w:rPr>
        <w:t>C to100</w:t>
      </w:r>
      <w:r w:rsidRPr="00A1510D">
        <w:rPr>
          <w:rFonts w:ascii="Arial" w:hAnsi="Arial" w:cs="Arial"/>
          <w:color w:val="000000"/>
          <w:shd w:val="clear" w:color="auto" w:fill="FFFFFF"/>
          <w:vertAlign w:val="superscript"/>
        </w:rPr>
        <w:t>o</w:t>
      </w:r>
      <w:r w:rsidRPr="00A1510D">
        <w:rPr>
          <w:rFonts w:ascii="Arial" w:hAnsi="Arial" w:cs="Arial"/>
          <w:color w:val="000000"/>
          <w:shd w:val="clear" w:color="auto" w:fill="FFFFFF"/>
        </w:rPr>
        <w:t>C. (To get degrees </w:t>
      </w:r>
      <w:r w:rsidRPr="00A1510D">
        <w:rPr>
          <w:rFonts w:ascii="Arial" w:hAnsi="Arial" w:cs="Arial"/>
          <w:vertAlign w:val="superscript"/>
        </w:rPr>
        <w:t>o</w:t>
      </w:r>
      <w:r w:rsidRPr="00A1510D">
        <w:rPr>
          <w:rFonts w:ascii="Arial" w:hAnsi="Arial" w:cs="Arial"/>
        </w:rPr>
        <w:t>F, multiply </w:t>
      </w:r>
      <w:r w:rsidRPr="00A1510D">
        <w:rPr>
          <w:rFonts w:ascii="Arial" w:hAnsi="Arial" w:cs="Arial"/>
          <w:vertAlign w:val="superscript"/>
        </w:rPr>
        <w:t>o</w:t>
      </w:r>
      <w:r w:rsidRPr="00A1510D">
        <w:rPr>
          <w:rFonts w:ascii="Arial" w:hAnsi="Arial" w:cs="Arial"/>
        </w:rPr>
        <w:t>C by 9/5, then add 32; to check your result, note that water freezes at 32</w:t>
      </w:r>
      <w:r w:rsidRPr="00A1510D">
        <w:rPr>
          <w:rFonts w:ascii="Arial" w:hAnsi="Arial" w:cs="Arial"/>
          <w:vertAlign w:val="superscript"/>
        </w:rPr>
        <w:t>o</w:t>
      </w:r>
      <w:r w:rsidRPr="00A1510D">
        <w:rPr>
          <w:rFonts w:ascii="Arial" w:hAnsi="Arial" w:cs="Arial"/>
        </w:rPr>
        <w:t>F and boils at 212</w:t>
      </w:r>
      <w:r w:rsidRPr="00A1510D">
        <w:rPr>
          <w:rFonts w:ascii="Arial" w:hAnsi="Arial" w:cs="Arial"/>
          <w:vertAlign w:val="superscript"/>
        </w:rPr>
        <w:t>o</w:t>
      </w:r>
      <w:r w:rsidRPr="00A1510D">
        <w:rPr>
          <w:rFonts w:ascii="Arial" w:hAnsi="Arial" w:cs="Arial"/>
        </w:rPr>
        <w:t>F.)</w:t>
      </w:r>
    </w:p>
    <w:p w:rsidR="00E24E35" w:rsidRDefault="00E24E35" w:rsidP="00E24E35">
      <w:pPr>
        <w:rPr>
          <w:rFonts w:ascii="Arial" w:hAnsi="Arial" w:cs="Arial"/>
          <w:b/>
        </w:rPr>
      </w:pPr>
    </w:p>
    <w:p w:rsidR="00E24E35" w:rsidRDefault="00E24E35" w:rsidP="00E24E35">
      <w:pPr>
        <w:rPr>
          <w:rFonts w:ascii="Arial" w:hAnsi="Arial" w:cs="Arial"/>
          <w:b/>
        </w:rPr>
      </w:pPr>
      <w:r>
        <w:rPr>
          <w:rFonts w:ascii="Arial" w:hAnsi="Arial" w:cs="Arial"/>
          <w:b/>
        </w:rPr>
        <w:t xml:space="preserve">Session 14,15                                                                                    </w:t>
      </w:r>
    </w:p>
    <w:p w:rsidR="00E24E35" w:rsidRDefault="00E24E35" w:rsidP="00E24E35">
      <w:pPr>
        <w:rPr>
          <w:rFonts w:ascii="Arial" w:hAnsi="Arial" w:cs="Arial"/>
          <w:b/>
        </w:rPr>
      </w:pPr>
      <w:r>
        <w:rPr>
          <w:rFonts w:ascii="Arial" w:hAnsi="Arial" w:cs="Arial"/>
          <w:b/>
        </w:rPr>
        <w:t>Lecture</w:t>
      </w:r>
    </w:p>
    <w:p w:rsidR="00E24E35" w:rsidRDefault="00E24E35" w:rsidP="00E24E35">
      <w:pPr>
        <w:rPr>
          <w:rFonts w:ascii="Arial" w:hAnsi="Arial" w:cs="Arial"/>
        </w:rPr>
      </w:pPr>
      <w:r>
        <w:rPr>
          <w:rFonts w:ascii="Arial" w:hAnsi="Arial" w:cs="Arial"/>
        </w:rPr>
        <w:t>Arrays</w:t>
      </w:r>
    </w:p>
    <w:p w:rsidR="00E24E35" w:rsidRPr="00A1510D" w:rsidRDefault="00E24E35" w:rsidP="00E24E35">
      <w:pPr>
        <w:rPr>
          <w:rFonts w:ascii="Arial" w:hAnsi="Arial" w:cs="Arial"/>
        </w:rPr>
      </w:pPr>
      <w:r>
        <w:rPr>
          <w:rFonts w:ascii="Arial" w:hAnsi="Arial" w:cs="Arial"/>
        </w:rPr>
        <w:t>Strings</w:t>
      </w:r>
    </w:p>
    <w:p w:rsidR="00E24E35" w:rsidRDefault="00E24E35" w:rsidP="00E24E35">
      <w:pPr>
        <w:rPr>
          <w:rFonts w:ascii="Arial" w:hAnsi="Arial" w:cs="Arial"/>
        </w:rPr>
      </w:pPr>
      <w:r>
        <w:rPr>
          <w:rFonts w:ascii="Arial" w:hAnsi="Arial" w:cs="Arial"/>
        </w:rPr>
        <w:t>Pointers</w:t>
      </w:r>
    </w:p>
    <w:p w:rsidR="00E24E35" w:rsidRDefault="00E24E35" w:rsidP="00E24E35">
      <w:pPr>
        <w:rPr>
          <w:rFonts w:ascii="Arial" w:hAnsi="Arial" w:cs="Arial"/>
        </w:rPr>
      </w:pPr>
      <w:r>
        <w:rPr>
          <w:rFonts w:ascii="Arial" w:hAnsi="Arial" w:cs="Arial"/>
        </w:rPr>
        <w:t>Functions and Subroutines</w:t>
      </w:r>
    </w:p>
    <w:p w:rsidR="00E24E35" w:rsidRDefault="00E24E35" w:rsidP="00E24E35">
      <w:pPr>
        <w:rPr>
          <w:rFonts w:ascii="Arial" w:hAnsi="Arial" w:cs="Arial"/>
        </w:rPr>
      </w:pPr>
      <w:r>
        <w:rPr>
          <w:rFonts w:ascii="Arial" w:hAnsi="Arial" w:cs="Arial"/>
        </w:rPr>
        <w:t>Derived Data Types</w:t>
      </w:r>
    </w:p>
    <w:p w:rsidR="00E24E35" w:rsidRDefault="00E24E35" w:rsidP="00E24E35">
      <w:pPr>
        <w:rPr>
          <w:rFonts w:ascii="Arial" w:hAnsi="Arial" w:cs="Arial"/>
        </w:rPr>
      </w:pPr>
      <w:r>
        <w:rPr>
          <w:rFonts w:ascii="Arial" w:hAnsi="Arial" w:cs="Arial"/>
        </w:rPr>
        <w:t>Modules</w:t>
      </w:r>
    </w:p>
    <w:p w:rsidR="00E24E35" w:rsidRDefault="00E24E35" w:rsidP="00E24E35">
      <w:pPr>
        <w:rPr>
          <w:rFonts w:ascii="Arial" w:hAnsi="Arial" w:cs="Arial"/>
        </w:rPr>
      </w:pPr>
    </w:p>
    <w:p w:rsidR="00E24E35" w:rsidRDefault="00E24E35" w:rsidP="00E24E35">
      <w:pPr>
        <w:rPr>
          <w:rFonts w:ascii="Arial" w:hAnsi="Arial" w:cs="Arial"/>
          <w:b/>
        </w:rPr>
      </w:pPr>
      <w:r>
        <w:rPr>
          <w:rFonts w:ascii="Arial" w:hAnsi="Arial" w:cs="Arial"/>
          <w:b/>
        </w:rPr>
        <w:t xml:space="preserve">Assignment – </w:t>
      </w:r>
      <w:r w:rsidRPr="00BC56D4">
        <w:rPr>
          <w:rFonts w:ascii="Arial" w:hAnsi="Arial" w:cs="Arial"/>
          <w:b/>
        </w:rPr>
        <w:t>Lab</w:t>
      </w:r>
      <w:r>
        <w:rPr>
          <w:rFonts w:ascii="Arial" w:hAnsi="Arial" w:cs="Arial"/>
          <w:b/>
        </w:rPr>
        <w:t xml:space="preserve">                                                                                     </w:t>
      </w:r>
    </w:p>
    <w:p w:rsidR="00E24E35" w:rsidRDefault="00E24E35" w:rsidP="00E24E35">
      <w:pPr>
        <w:pStyle w:val="NormalWeb"/>
        <w:spacing w:line="360" w:lineRule="auto"/>
        <w:rPr>
          <w:rFonts w:ascii="Arial" w:hAnsi="Arial" w:cs="Arial"/>
          <w:color w:val="000000"/>
        </w:rPr>
      </w:pPr>
      <w:r w:rsidRPr="00957DCF">
        <w:rPr>
          <w:rFonts w:ascii="Arial" w:hAnsi="Arial" w:cs="Arial"/>
          <w:color w:val="000000"/>
        </w:rPr>
        <w:t>Write a program to read some numbers from the terminal and store them in an array. Print out the array to check they were entered correctly. (You must specify the maximum size of the array, since the F77 compiler needs to do know how much memory to allocate to the program).</w:t>
      </w:r>
    </w:p>
    <w:p w:rsidR="00E24E35" w:rsidRPr="00957DCF" w:rsidRDefault="00E24E35" w:rsidP="00E24E35">
      <w:pPr>
        <w:pStyle w:val="NormalWeb"/>
        <w:spacing w:line="360" w:lineRule="auto"/>
        <w:rPr>
          <w:rFonts w:ascii="Arial" w:hAnsi="Arial" w:cs="Arial"/>
          <w:color w:val="000000"/>
        </w:rPr>
      </w:pPr>
      <w:r w:rsidRPr="00957DCF">
        <w:rPr>
          <w:rFonts w:ascii="Arial" w:hAnsi="Arial" w:cs="Arial"/>
        </w:rPr>
        <w:lastRenderedPageBreak/>
        <w:t>Write a function to compute the factorial n!=1*2*</w:t>
      </w:r>
      <w:r w:rsidRPr="00957DCF">
        <w:rPr>
          <w:rFonts w:ascii="Cambria Math" w:hAnsi="Cambria Math" w:cs="Arial"/>
        </w:rPr>
        <w:t>⋯</w:t>
      </w:r>
      <w:r w:rsidRPr="00957DCF">
        <w:rPr>
          <w:rFonts w:ascii="Arial" w:hAnsi="Arial" w:cs="Arial"/>
        </w:rPr>
        <w:t>*n of a given integer number n (we can fix this number, say n=10).</w:t>
      </w:r>
    </w:p>
    <w:p w:rsidR="00E24E35" w:rsidRDefault="00E24E35" w:rsidP="00E24E35">
      <w:pPr>
        <w:rPr>
          <w:rFonts w:ascii="Arial" w:hAnsi="Arial" w:cs="Arial"/>
          <w:b/>
        </w:rPr>
      </w:pPr>
    </w:p>
    <w:p w:rsidR="00686F36" w:rsidRDefault="00686F36" w:rsidP="00E24E35">
      <w:pPr>
        <w:rPr>
          <w:rFonts w:ascii="Arial" w:hAnsi="Arial" w:cs="Arial"/>
          <w:b/>
        </w:rPr>
      </w:pP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760327" w:rsidRDefault="00686F36" w:rsidP="00686F36">
      <w:pPr>
        <w:pStyle w:val="Title"/>
        <w:rPr>
          <w:sz w:val="24"/>
        </w:rPr>
      </w:pPr>
      <w:r w:rsidRPr="00760327">
        <w:rPr>
          <w:sz w:val="24"/>
        </w:rPr>
        <w:t>PG-DIPLOMA IN HPC APPLICATION PROGRAMMING ( PG-DHPCAP)</w:t>
      </w:r>
    </w:p>
    <w:p w:rsidR="00E24E35" w:rsidRDefault="00E24E35" w:rsidP="00E24E35">
      <w:pPr>
        <w:rPr>
          <w:rFonts w:ascii="Arial" w:hAnsi="Arial" w:cs="Arial"/>
        </w:rPr>
      </w:pPr>
    </w:p>
    <w:p w:rsidR="00E24E35" w:rsidRDefault="00E24E35" w:rsidP="00E24E35">
      <w:pPr>
        <w:rPr>
          <w:rFonts w:ascii="Arial" w:hAnsi="Arial" w:cs="Arial"/>
          <w:b/>
        </w:rPr>
      </w:pPr>
      <w:r>
        <w:rPr>
          <w:rFonts w:ascii="Arial" w:hAnsi="Arial" w:cs="Arial"/>
          <w:b/>
        </w:rPr>
        <w:t xml:space="preserve">Session 16                                                                                   </w:t>
      </w:r>
    </w:p>
    <w:p w:rsidR="00E24E35" w:rsidRDefault="00E24E35" w:rsidP="00E24E35">
      <w:pPr>
        <w:rPr>
          <w:rFonts w:ascii="Arial" w:hAnsi="Arial" w:cs="Arial"/>
          <w:b/>
        </w:rPr>
      </w:pPr>
      <w:r>
        <w:rPr>
          <w:rFonts w:ascii="Arial" w:hAnsi="Arial" w:cs="Arial"/>
          <w:b/>
        </w:rPr>
        <w:t>Lecture</w:t>
      </w:r>
    </w:p>
    <w:p w:rsidR="00E24E35" w:rsidRDefault="00E24E35" w:rsidP="00E24E35">
      <w:pPr>
        <w:rPr>
          <w:rFonts w:ascii="Arial" w:hAnsi="Arial" w:cs="Arial"/>
        </w:rPr>
      </w:pPr>
      <w:r>
        <w:rPr>
          <w:rFonts w:ascii="Arial" w:hAnsi="Arial" w:cs="Arial"/>
        </w:rPr>
        <w:t>Interface Formatting</w:t>
      </w:r>
    </w:p>
    <w:p w:rsidR="00E24E35" w:rsidRDefault="00E24E35" w:rsidP="00E24E35">
      <w:pPr>
        <w:rPr>
          <w:rFonts w:ascii="Arial" w:hAnsi="Arial" w:cs="Arial"/>
        </w:rPr>
      </w:pPr>
      <w:r>
        <w:rPr>
          <w:rFonts w:ascii="Arial" w:hAnsi="Arial" w:cs="Arial"/>
        </w:rPr>
        <w:t xml:space="preserve"> -Formatting features</w:t>
      </w:r>
    </w:p>
    <w:p w:rsidR="00E24E35" w:rsidRDefault="00E24E35" w:rsidP="00E24E35">
      <w:pPr>
        <w:rPr>
          <w:rFonts w:ascii="Arial" w:hAnsi="Arial" w:cs="Arial"/>
        </w:rPr>
      </w:pPr>
      <w:r>
        <w:rPr>
          <w:rFonts w:ascii="Arial" w:hAnsi="Arial" w:cs="Arial"/>
        </w:rPr>
        <w:t xml:space="preserve"> -</w:t>
      </w:r>
      <w:r w:rsidRPr="00000EB8">
        <w:rPr>
          <w:rFonts w:ascii="Arial" w:hAnsi="Arial" w:cs="Arial"/>
        </w:rPr>
        <w:t xml:space="preserve"> </w:t>
      </w:r>
      <w:r>
        <w:rPr>
          <w:rFonts w:ascii="Arial" w:hAnsi="Arial" w:cs="Arial"/>
        </w:rPr>
        <w:t xml:space="preserve">Formatted READ </w:t>
      </w:r>
    </w:p>
    <w:p w:rsidR="00E24E35" w:rsidRDefault="00E24E35" w:rsidP="00E24E35">
      <w:pPr>
        <w:rPr>
          <w:rFonts w:ascii="Arial" w:hAnsi="Arial" w:cs="Arial"/>
        </w:rPr>
      </w:pPr>
      <w:r>
        <w:rPr>
          <w:rFonts w:ascii="Arial" w:hAnsi="Arial" w:cs="Arial"/>
        </w:rPr>
        <w:t xml:space="preserve"> -</w:t>
      </w:r>
      <w:r w:rsidRPr="00000EB8">
        <w:rPr>
          <w:rFonts w:ascii="Arial" w:hAnsi="Arial" w:cs="Arial"/>
        </w:rPr>
        <w:t xml:space="preserve"> </w:t>
      </w:r>
      <w:r>
        <w:rPr>
          <w:rFonts w:ascii="Arial" w:hAnsi="Arial" w:cs="Arial"/>
        </w:rPr>
        <w:t xml:space="preserve">Formatted WRITE </w:t>
      </w:r>
    </w:p>
    <w:p w:rsidR="00E24E35" w:rsidRDefault="00E24E35" w:rsidP="00E24E35">
      <w:pPr>
        <w:rPr>
          <w:rFonts w:ascii="Arial" w:hAnsi="Arial" w:cs="Arial"/>
        </w:rPr>
      </w:pPr>
      <w:r>
        <w:rPr>
          <w:rFonts w:ascii="Arial" w:hAnsi="Arial" w:cs="Arial"/>
        </w:rPr>
        <w:t>File Handling</w:t>
      </w:r>
    </w:p>
    <w:p w:rsidR="00E24E35" w:rsidRDefault="00E24E35" w:rsidP="00E24E35">
      <w:pPr>
        <w:rPr>
          <w:rFonts w:ascii="Arial" w:hAnsi="Arial" w:cs="Arial"/>
        </w:rPr>
      </w:pPr>
      <w:r>
        <w:rPr>
          <w:rFonts w:ascii="Arial" w:hAnsi="Arial" w:cs="Arial"/>
        </w:rPr>
        <w:t xml:space="preserve"> -Basics of file i/o</w:t>
      </w:r>
    </w:p>
    <w:p w:rsidR="00E24E35" w:rsidRDefault="00E24E35" w:rsidP="00E24E35">
      <w:pPr>
        <w:rPr>
          <w:rFonts w:ascii="Arial" w:hAnsi="Arial" w:cs="Arial"/>
        </w:rPr>
      </w:pPr>
      <w:r>
        <w:rPr>
          <w:rFonts w:ascii="Arial" w:hAnsi="Arial" w:cs="Arial"/>
        </w:rPr>
        <w:t xml:space="preserve"> -Internal files</w:t>
      </w:r>
    </w:p>
    <w:p w:rsidR="00E24E35" w:rsidRDefault="00E24E35" w:rsidP="00E24E35">
      <w:pPr>
        <w:rPr>
          <w:rFonts w:ascii="Arial" w:hAnsi="Arial" w:cs="Arial"/>
        </w:rPr>
      </w:pPr>
      <w:r>
        <w:rPr>
          <w:rFonts w:ascii="Arial" w:hAnsi="Arial" w:cs="Arial"/>
        </w:rPr>
        <w:t xml:space="preserve"> -External files</w:t>
      </w:r>
    </w:p>
    <w:p w:rsidR="00E24E35" w:rsidRDefault="00E24E35" w:rsidP="00E24E35">
      <w:pPr>
        <w:rPr>
          <w:rFonts w:ascii="Arial" w:hAnsi="Arial" w:cs="Arial"/>
        </w:rPr>
      </w:pPr>
    </w:p>
    <w:p w:rsidR="00E24E35" w:rsidRDefault="00E24E35" w:rsidP="00E24E35">
      <w:pPr>
        <w:rPr>
          <w:rFonts w:ascii="Arial" w:hAnsi="Arial" w:cs="Arial"/>
        </w:rPr>
      </w:pPr>
    </w:p>
    <w:p w:rsidR="00E24E35" w:rsidRDefault="00E24E35" w:rsidP="00E24E35">
      <w:pPr>
        <w:rPr>
          <w:rFonts w:ascii="Arial" w:hAnsi="Arial" w:cs="Arial"/>
          <w:b/>
        </w:rPr>
      </w:pPr>
      <w:r>
        <w:rPr>
          <w:rFonts w:ascii="Arial" w:hAnsi="Arial" w:cs="Arial"/>
          <w:b/>
        </w:rPr>
        <w:t xml:space="preserve">Assignment - </w:t>
      </w:r>
      <w:r w:rsidRPr="00BC56D4">
        <w:rPr>
          <w:rFonts w:ascii="Arial" w:hAnsi="Arial" w:cs="Arial"/>
          <w:b/>
        </w:rPr>
        <w:t>Lab</w:t>
      </w:r>
      <w:r>
        <w:rPr>
          <w:rFonts w:ascii="Arial" w:hAnsi="Arial" w:cs="Arial"/>
          <w:b/>
        </w:rPr>
        <w:t xml:space="preserve">                                                                                    </w:t>
      </w:r>
    </w:p>
    <w:p w:rsidR="00686F36" w:rsidRDefault="00E24E35" w:rsidP="00686F36">
      <w:pPr>
        <w:rPr>
          <w:rFonts w:ascii="Arial" w:hAnsi="Arial" w:cs="Arial"/>
          <w:b/>
        </w:rPr>
      </w:pPr>
      <w:r w:rsidRPr="00000EB8">
        <w:rPr>
          <w:rFonts w:ascii="Arial" w:hAnsi="Arial" w:cs="Arial"/>
          <w:color w:val="000000"/>
        </w:rPr>
        <w:t>You are given a data file with xyz coordinates for a bunch of points. The number of points is given on the first line. The file name of the data file is </w:t>
      </w:r>
      <w:r w:rsidRPr="00000EB8">
        <w:rPr>
          <w:rStyle w:val="Emphasis"/>
          <w:rFonts w:ascii="Arial" w:hAnsi="Arial" w:cs="Arial"/>
          <w:color w:val="000000"/>
        </w:rPr>
        <w:t>points.dat</w:t>
      </w:r>
      <w:r w:rsidRPr="00000EB8">
        <w:rPr>
          <w:rFonts w:ascii="Arial" w:hAnsi="Arial" w:cs="Arial"/>
          <w:color w:val="000000"/>
        </w:rPr>
        <w:t>. The format for each coordinate is known to be F10.4.</w:t>
      </w:r>
    </w:p>
    <w:p w:rsidR="00686F36" w:rsidRDefault="00686F36" w:rsidP="00686F36">
      <w:pPr>
        <w:jc w:val="center"/>
        <w:rPr>
          <w:rFonts w:ascii="Arial" w:hAnsi="Arial" w:cs="Arial"/>
          <w:b/>
        </w:rPr>
      </w:pPr>
    </w:p>
    <w:p w:rsidR="009E70AB" w:rsidRPr="00686F36" w:rsidRDefault="009E70AB" w:rsidP="00686F36">
      <w:pPr>
        <w:jc w:val="center"/>
        <w:rPr>
          <w:rFonts w:ascii="Arial" w:hAnsi="Arial" w:cs="Arial"/>
          <w:b/>
        </w:rPr>
      </w:pPr>
      <w:r>
        <w:rPr>
          <w:rFonts w:ascii="Arial" w:hAnsi="Arial" w:cs="Arial"/>
          <w:b/>
          <w:color w:val="000000"/>
        </w:rPr>
        <w:t>JAVA  PROGRAMMING</w:t>
      </w:r>
    </w:p>
    <w:p w:rsidR="00E24E35" w:rsidRDefault="00E24E35">
      <w:pPr>
        <w:rPr>
          <w:rFonts w:ascii="Arial" w:hAnsi="Arial" w:cs="Arial"/>
          <w:b/>
        </w:rPr>
      </w:pPr>
    </w:p>
    <w:p w:rsidR="00E24E35" w:rsidRPr="00C13675" w:rsidRDefault="00E24E35" w:rsidP="00C4062A">
      <w:pPr>
        <w:spacing w:line="276" w:lineRule="auto"/>
        <w:rPr>
          <w:rFonts w:ascii="Arial" w:hAnsi="Arial" w:cs="Arial"/>
          <w:b/>
        </w:rPr>
      </w:pPr>
    </w:p>
    <w:p w:rsidR="001D74AC" w:rsidRDefault="001D74AC" w:rsidP="001D74AC">
      <w:pPr>
        <w:rPr>
          <w:rFonts w:ascii="Arial" w:hAnsi="Arial" w:cs="Arial"/>
          <w:b/>
        </w:rPr>
      </w:pPr>
      <w:r>
        <w:rPr>
          <w:rFonts w:ascii="Arial" w:hAnsi="Arial" w:cs="Arial"/>
          <w:b/>
        </w:rPr>
        <w:t xml:space="preserve">Session 17                                                                      </w:t>
      </w:r>
    </w:p>
    <w:p w:rsidR="001D74AC" w:rsidRDefault="001D74AC" w:rsidP="001D74AC">
      <w:pPr>
        <w:rPr>
          <w:rFonts w:ascii="Arial" w:hAnsi="Arial" w:cs="Arial"/>
          <w:b/>
        </w:rPr>
      </w:pPr>
      <w:r>
        <w:rPr>
          <w:rFonts w:ascii="Arial" w:hAnsi="Arial" w:cs="Arial"/>
          <w:b/>
        </w:rPr>
        <w:t>Lecture</w:t>
      </w:r>
    </w:p>
    <w:p w:rsidR="001D74AC" w:rsidRPr="00F41FC5" w:rsidRDefault="001D74AC" w:rsidP="001D74AC">
      <w:pPr>
        <w:jc w:val="both"/>
        <w:rPr>
          <w:rFonts w:ascii="Arial" w:hAnsi="Arial" w:cs="Arial"/>
        </w:rPr>
      </w:pPr>
      <w:r w:rsidRPr="00F41FC5">
        <w:rPr>
          <w:rFonts w:ascii="Arial" w:hAnsi="Arial" w:cs="Arial"/>
        </w:rPr>
        <w:t xml:space="preserve">About main () method </w:t>
      </w:r>
    </w:p>
    <w:p w:rsidR="001D74AC" w:rsidRPr="00F41FC5" w:rsidRDefault="001D74AC" w:rsidP="001D74AC">
      <w:pPr>
        <w:jc w:val="both"/>
        <w:rPr>
          <w:rFonts w:ascii="Arial" w:hAnsi="Arial" w:cs="Arial"/>
        </w:rPr>
      </w:pPr>
      <w:r w:rsidRPr="00F41FC5">
        <w:rPr>
          <w:rFonts w:ascii="Arial" w:hAnsi="Arial" w:cs="Arial"/>
        </w:rPr>
        <w:t xml:space="preserve">Java Data Types, Primitives and Binary Literals </w:t>
      </w:r>
    </w:p>
    <w:p w:rsidR="001D74AC" w:rsidRPr="00F41FC5" w:rsidRDefault="001D74AC" w:rsidP="001D74AC">
      <w:pPr>
        <w:jc w:val="both"/>
        <w:rPr>
          <w:rFonts w:ascii="Arial" w:hAnsi="Arial" w:cs="Arial"/>
        </w:rPr>
      </w:pPr>
      <w:r w:rsidRPr="00F41FC5">
        <w:rPr>
          <w:rFonts w:ascii="Arial" w:hAnsi="Arial" w:cs="Arial"/>
        </w:rPr>
        <w:t xml:space="preserve">Data type compatibility and casting of primitive data types </w:t>
      </w:r>
    </w:p>
    <w:p w:rsidR="001D74AC" w:rsidRPr="00F41FC5" w:rsidRDefault="001D74AC" w:rsidP="001D74AC">
      <w:pPr>
        <w:jc w:val="both"/>
        <w:rPr>
          <w:rFonts w:ascii="Arial" w:hAnsi="Arial" w:cs="Arial"/>
        </w:rPr>
      </w:pPr>
      <w:r w:rsidRPr="00F41FC5">
        <w:rPr>
          <w:rFonts w:ascii="Arial" w:hAnsi="Arial" w:cs="Arial"/>
        </w:rPr>
        <w:t xml:space="preserve">Static variables and methods </w:t>
      </w:r>
    </w:p>
    <w:p w:rsidR="001D74AC" w:rsidRPr="00F41FC5" w:rsidRDefault="001D74AC" w:rsidP="001D74AC">
      <w:pPr>
        <w:jc w:val="both"/>
        <w:rPr>
          <w:rFonts w:ascii="Arial" w:hAnsi="Arial" w:cs="Arial"/>
        </w:rPr>
      </w:pPr>
      <w:r w:rsidRPr="00F41FC5">
        <w:rPr>
          <w:rFonts w:ascii="Arial" w:hAnsi="Arial" w:cs="Arial"/>
        </w:rPr>
        <w:t xml:space="preserve">Accessing static variables and methods of different class </w:t>
      </w:r>
    </w:p>
    <w:p w:rsidR="001D74AC" w:rsidRDefault="001D74AC" w:rsidP="001D74AC">
      <w:pPr>
        <w:jc w:val="both"/>
        <w:rPr>
          <w:rFonts w:ascii="Arial" w:hAnsi="Arial" w:cs="Arial"/>
        </w:rPr>
      </w:pPr>
      <w:r w:rsidRPr="00F41FC5">
        <w:rPr>
          <w:rFonts w:ascii="Arial" w:hAnsi="Arial" w:cs="Arial"/>
        </w:rPr>
        <w:t>Final variables</w:t>
      </w:r>
    </w:p>
    <w:p w:rsidR="001D74AC" w:rsidRDefault="001D74AC" w:rsidP="001D74AC">
      <w:pPr>
        <w:rPr>
          <w:rFonts w:ascii="Arial" w:hAnsi="Arial" w:cs="Arial"/>
        </w:rPr>
      </w:pPr>
    </w:p>
    <w:p w:rsidR="001D74AC"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Lab</w:t>
      </w:r>
      <w:r>
        <w:rPr>
          <w:rFonts w:ascii="Arial" w:hAnsi="Arial" w:cs="Arial"/>
          <w:b/>
        </w:rPr>
        <w:t xml:space="preserve">                                                                      </w:t>
      </w:r>
    </w:p>
    <w:p w:rsidR="001D74AC" w:rsidRPr="00F41FC5" w:rsidRDefault="001D74AC" w:rsidP="001D74AC">
      <w:pPr>
        <w:rPr>
          <w:rFonts w:ascii="Arial" w:hAnsi="Arial" w:cs="Arial"/>
        </w:rPr>
      </w:pPr>
      <w:r w:rsidRPr="00F41FC5">
        <w:rPr>
          <w:rFonts w:ascii="Arial" w:hAnsi="Arial" w:cs="Arial"/>
        </w:rPr>
        <w:t>Write</w:t>
      </w:r>
      <w:r w:rsidR="008D0701">
        <w:rPr>
          <w:rFonts w:ascii="Arial" w:hAnsi="Arial" w:cs="Arial"/>
        </w:rPr>
        <w:t xml:space="preserve"> a</w:t>
      </w:r>
      <w:r w:rsidRPr="00F41FC5">
        <w:rPr>
          <w:rFonts w:ascii="Arial" w:hAnsi="Arial" w:cs="Arial"/>
        </w:rPr>
        <w:t xml:space="preserve"> Java programs to</w:t>
      </w:r>
      <w:r>
        <w:rPr>
          <w:rFonts w:ascii="Arial" w:hAnsi="Arial" w:cs="Arial"/>
        </w:rPr>
        <w:t xml:space="preserve"> </w:t>
      </w:r>
      <w:r w:rsidRPr="00F41FC5">
        <w:rPr>
          <w:rFonts w:ascii="Arial" w:hAnsi="Arial" w:cs="Arial"/>
        </w:rPr>
        <w:t xml:space="preserve"> </w:t>
      </w:r>
    </w:p>
    <w:p w:rsidR="001D74AC" w:rsidRPr="00F41FC5" w:rsidRDefault="001D74AC" w:rsidP="001D74AC">
      <w:pPr>
        <w:rPr>
          <w:rFonts w:ascii="Arial" w:hAnsi="Arial" w:cs="Arial"/>
        </w:rPr>
      </w:pPr>
      <w:r w:rsidRPr="00F41FC5">
        <w:rPr>
          <w:rFonts w:ascii="Arial" w:hAnsi="Arial" w:cs="Arial"/>
        </w:rPr>
        <w:t xml:space="preserve">Print Hello World </w:t>
      </w:r>
    </w:p>
    <w:p w:rsidR="001D74AC" w:rsidRPr="00F41FC5" w:rsidRDefault="001D74AC" w:rsidP="001D74AC">
      <w:pPr>
        <w:rPr>
          <w:rFonts w:ascii="Arial" w:hAnsi="Arial" w:cs="Arial"/>
        </w:rPr>
      </w:pPr>
      <w:r w:rsidRPr="00F41FC5">
        <w:rPr>
          <w:rFonts w:ascii="Arial" w:hAnsi="Arial" w:cs="Arial"/>
        </w:rPr>
        <w:t>Add two numbers/binary numbers/characters</w:t>
      </w:r>
    </w:p>
    <w:p w:rsidR="001D74AC" w:rsidRPr="00F41FC5" w:rsidRDefault="001D74AC" w:rsidP="001D74AC">
      <w:pPr>
        <w:rPr>
          <w:rFonts w:ascii="Arial" w:hAnsi="Arial" w:cs="Arial"/>
        </w:rPr>
      </w:pPr>
      <w:r w:rsidRPr="00F41FC5">
        <w:rPr>
          <w:rFonts w:ascii="Arial" w:hAnsi="Arial" w:cs="Arial"/>
        </w:rPr>
        <w:t>Calculate compound interest</w:t>
      </w:r>
    </w:p>
    <w:p w:rsidR="001D74AC" w:rsidRPr="00F41FC5" w:rsidRDefault="001D74AC" w:rsidP="001D74AC">
      <w:pPr>
        <w:rPr>
          <w:rFonts w:ascii="Arial" w:hAnsi="Arial" w:cs="Arial"/>
        </w:rPr>
      </w:pPr>
      <w:r w:rsidRPr="00F41FC5">
        <w:rPr>
          <w:rFonts w:ascii="Arial" w:hAnsi="Arial" w:cs="Arial"/>
        </w:rPr>
        <w:t xml:space="preserve">Calculate power of a number </w:t>
      </w:r>
    </w:p>
    <w:p w:rsidR="001D74AC" w:rsidRDefault="001D74AC" w:rsidP="001D74AC">
      <w:pPr>
        <w:rPr>
          <w:rFonts w:ascii="Arial" w:hAnsi="Arial" w:cs="Arial"/>
        </w:rPr>
      </w:pPr>
      <w:r w:rsidRPr="00F41FC5">
        <w:rPr>
          <w:rFonts w:ascii="Arial" w:hAnsi="Arial" w:cs="Arial"/>
        </w:rPr>
        <w:t>Swap two numbers</w:t>
      </w:r>
    </w:p>
    <w:p w:rsidR="001D74AC" w:rsidRDefault="001D74AC" w:rsidP="001D74AC">
      <w:pPr>
        <w:rPr>
          <w:rFonts w:ascii="Arial" w:hAnsi="Arial" w:cs="Arial"/>
        </w:rPr>
      </w:pPr>
    </w:p>
    <w:p w:rsidR="001D74AC" w:rsidRDefault="001D74AC" w:rsidP="001D74AC">
      <w:pPr>
        <w:rPr>
          <w:rFonts w:ascii="Arial" w:hAnsi="Arial" w:cs="Arial"/>
          <w:b/>
        </w:rPr>
      </w:pPr>
      <w:r>
        <w:rPr>
          <w:rFonts w:ascii="Arial" w:hAnsi="Arial" w:cs="Arial"/>
          <w:b/>
        </w:rPr>
        <w:t xml:space="preserve">Session 18,19                                                                   </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sidRPr="00C17260">
        <w:rPr>
          <w:rFonts w:ascii="Arial" w:hAnsi="Arial" w:cs="Arial"/>
        </w:rPr>
        <w:lastRenderedPageBreak/>
        <w:t>Operators</w:t>
      </w:r>
    </w:p>
    <w:p w:rsidR="001D74AC" w:rsidRDefault="001D74AC" w:rsidP="001D74AC">
      <w:pPr>
        <w:rPr>
          <w:rFonts w:ascii="Arial" w:hAnsi="Arial" w:cs="Arial"/>
        </w:rPr>
      </w:pPr>
      <w:r>
        <w:rPr>
          <w:rFonts w:ascii="Arial" w:hAnsi="Arial" w:cs="Arial"/>
        </w:rPr>
        <w:t>Conditional and Looping Statements</w:t>
      </w:r>
    </w:p>
    <w:p w:rsidR="001D74AC" w:rsidRDefault="001D74AC" w:rsidP="001D74AC">
      <w:pPr>
        <w:rPr>
          <w:rFonts w:ascii="Arial" w:hAnsi="Arial" w:cs="Arial"/>
        </w:rPr>
      </w:pPr>
      <w:r>
        <w:rPr>
          <w:rFonts w:ascii="Arial" w:hAnsi="Arial" w:cs="Arial"/>
        </w:rPr>
        <w:t>Static</w:t>
      </w:r>
    </w:p>
    <w:p w:rsidR="001D74AC" w:rsidRDefault="001D74AC" w:rsidP="001D74AC">
      <w:pPr>
        <w:rPr>
          <w:rFonts w:ascii="Arial" w:hAnsi="Arial" w:cs="Arial"/>
        </w:rPr>
      </w:pPr>
      <w:r>
        <w:rPr>
          <w:rFonts w:ascii="Arial" w:hAnsi="Arial" w:cs="Arial"/>
        </w:rPr>
        <w:t>Arrays</w:t>
      </w:r>
    </w:p>
    <w:p w:rsidR="001D74AC" w:rsidRDefault="001D74AC" w:rsidP="001D74AC">
      <w:pPr>
        <w:rPr>
          <w:rFonts w:ascii="Arial" w:hAnsi="Arial" w:cs="Arial"/>
          <w:b/>
        </w:rPr>
      </w:pPr>
      <w:r>
        <w:rPr>
          <w:rFonts w:ascii="Arial" w:hAnsi="Arial" w:cs="Arial"/>
        </w:rPr>
        <w:t>String class (String builders, string buffers)</w:t>
      </w:r>
    </w:p>
    <w:p w:rsidR="001D74AC" w:rsidRDefault="001D74AC" w:rsidP="001D74AC">
      <w:pPr>
        <w:rPr>
          <w:rFonts w:ascii="Arial" w:hAnsi="Arial" w:cs="Arial"/>
          <w:b/>
        </w:rPr>
      </w:pP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1D74AC" w:rsidRPr="00686F36" w:rsidRDefault="00686F36" w:rsidP="00686F36">
      <w:pPr>
        <w:pStyle w:val="Title"/>
        <w:rPr>
          <w:sz w:val="24"/>
        </w:rPr>
      </w:pPr>
      <w:r w:rsidRPr="00760327">
        <w:rPr>
          <w:sz w:val="24"/>
        </w:rPr>
        <w:t>PG-DIPLOMA IN HPC APPLICATION PROGRAMMING ( PG-DHPCAP)</w:t>
      </w:r>
    </w:p>
    <w:p w:rsidR="001D74AC" w:rsidRDefault="001D74AC" w:rsidP="001D74AC">
      <w:pPr>
        <w:rPr>
          <w:rFonts w:ascii="Arial" w:hAnsi="Arial" w:cs="Arial"/>
          <w:b/>
        </w:rPr>
      </w:pPr>
    </w:p>
    <w:p w:rsidR="001D74AC" w:rsidRPr="00EF28F5"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Lab</w:t>
      </w:r>
      <w:r>
        <w:rPr>
          <w:rFonts w:ascii="Arial" w:hAnsi="Arial" w:cs="Arial"/>
          <w:b/>
        </w:rPr>
        <w:t xml:space="preserve">                                                                      </w:t>
      </w:r>
    </w:p>
    <w:p w:rsidR="001D74AC" w:rsidRPr="00EF28F5" w:rsidRDefault="001D74AC" w:rsidP="001D74AC">
      <w:pPr>
        <w:rPr>
          <w:rFonts w:ascii="Arial" w:hAnsi="Arial" w:cs="Arial"/>
        </w:rPr>
      </w:pPr>
      <w:r>
        <w:t xml:space="preserve"> </w:t>
      </w:r>
      <w:r w:rsidRPr="00EF28F5">
        <w:rPr>
          <w:rFonts w:ascii="Arial" w:hAnsi="Arial" w:cs="Arial"/>
        </w:rPr>
        <w:t xml:space="preserve">Find square root of a number without sqrt method </w:t>
      </w:r>
    </w:p>
    <w:p w:rsidR="001D74AC" w:rsidRPr="00EF28F5" w:rsidRDefault="001D74AC" w:rsidP="001D74AC">
      <w:pPr>
        <w:rPr>
          <w:rFonts w:ascii="Arial" w:hAnsi="Arial" w:cs="Arial"/>
        </w:rPr>
      </w:pPr>
      <w:r w:rsidRPr="00EF28F5">
        <w:rPr>
          <w:rFonts w:ascii="Arial" w:hAnsi="Arial" w:cs="Arial"/>
        </w:rPr>
        <w:t xml:space="preserve">Check Armstrong number </w:t>
      </w:r>
    </w:p>
    <w:p w:rsidR="001D74AC" w:rsidRPr="00EF28F5" w:rsidRDefault="001D74AC" w:rsidP="001D74AC">
      <w:pPr>
        <w:rPr>
          <w:rFonts w:ascii="Arial" w:hAnsi="Arial" w:cs="Arial"/>
        </w:rPr>
      </w:pPr>
      <w:r w:rsidRPr="00EF28F5">
        <w:rPr>
          <w:rFonts w:ascii="Arial" w:hAnsi="Arial" w:cs="Arial"/>
        </w:rPr>
        <w:t xml:space="preserve">Calculate grades of students using their marks </w:t>
      </w:r>
    </w:p>
    <w:p w:rsidR="001D74AC" w:rsidRDefault="001D74AC" w:rsidP="001D74AC">
      <w:pPr>
        <w:rPr>
          <w:rFonts w:ascii="Arial" w:hAnsi="Arial" w:cs="Arial"/>
        </w:rPr>
      </w:pPr>
      <w:r w:rsidRPr="00EF28F5">
        <w:rPr>
          <w:rFonts w:ascii="Arial" w:hAnsi="Arial" w:cs="Arial"/>
        </w:rPr>
        <w:t>Use switch case, recursion, print patterns, etc.</w:t>
      </w:r>
    </w:p>
    <w:p w:rsidR="001D74AC" w:rsidRDefault="001D74AC" w:rsidP="001D74AC">
      <w:pPr>
        <w:rPr>
          <w:rFonts w:ascii="Arial" w:hAnsi="Arial" w:cs="Arial"/>
        </w:rPr>
      </w:pPr>
      <w:r>
        <w:rPr>
          <w:rFonts w:ascii="Arial" w:hAnsi="Arial" w:cs="Arial"/>
        </w:rPr>
        <w:t>Reverse a array without using predefined function.</w:t>
      </w:r>
    </w:p>
    <w:p w:rsidR="001D74AC" w:rsidRPr="00C60A76" w:rsidRDefault="001D74AC" w:rsidP="001D74AC">
      <w:pPr>
        <w:rPr>
          <w:rFonts w:ascii="Arial" w:hAnsi="Arial" w:cs="Arial"/>
        </w:rPr>
      </w:pPr>
      <w:r>
        <w:rPr>
          <w:rFonts w:ascii="Arial" w:hAnsi="Arial" w:cs="Arial"/>
        </w:rPr>
        <w:t>Sort an integer array.</w:t>
      </w:r>
    </w:p>
    <w:p w:rsidR="001D74AC" w:rsidRDefault="001D74AC" w:rsidP="001D74AC">
      <w:pPr>
        <w:rPr>
          <w:rFonts w:ascii="Arial" w:hAnsi="Arial" w:cs="Arial"/>
          <w:b/>
        </w:rPr>
      </w:pPr>
    </w:p>
    <w:p w:rsidR="001D74AC" w:rsidRDefault="001D74AC" w:rsidP="001D74AC">
      <w:pPr>
        <w:rPr>
          <w:rFonts w:ascii="Arial" w:hAnsi="Arial" w:cs="Arial"/>
          <w:b/>
        </w:rPr>
      </w:pPr>
      <w:r>
        <w:rPr>
          <w:rFonts w:ascii="Arial" w:hAnsi="Arial" w:cs="Arial"/>
          <w:b/>
        </w:rPr>
        <w:t xml:space="preserve">Session  20,21                                                                   </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Pr>
          <w:rFonts w:ascii="Arial" w:hAnsi="Arial" w:cs="Arial"/>
        </w:rPr>
        <w:t>Object Oriented Concepts</w:t>
      </w:r>
    </w:p>
    <w:p w:rsidR="001D74AC" w:rsidRDefault="001D74AC" w:rsidP="001D74AC">
      <w:pPr>
        <w:rPr>
          <w:rFonts w:ascii="Arial" w:hAnsi="Arial" w:cs="Arial"/>
        </w:rPr>
      </w:pPr>
      <w:r>
        <w:rPr>
          <w:rFonts w:ascii="Arial" w:hAnsi="Arial" w:cs="Arial"/>
        </w:rPr>
        <w:t>Class and Objects</w:t>
      </w:r>
    </w:p>
    <w:p w:rsidR="001D74AC" w:rsidRDefault="001D74AC" w:rsidP="001D74AC">
      <w:pPr>
        <w:rPr>
          <w:rFonts w:ascii="Arial" w:hAnsi="Arial" w:cs="Arial"/>
        </w:rPr>
      </w:pPr>
      <w:r>
        <w:rPr>
          <w:rFonts w:ascii="Arial" w:hAnsi="Arial" w:cs="Arial"/>
        </w:rPr>
        <w:t>Encapsulation</w:t>
      </w:r>
    </w:p>
    <w:p w:rsidR="001D74AC" w:rsidRDefault="001D74AC" w:rsidP="001D74AC">
      <w:pPr>
        <w:rPr>
          <w:rFonts w:ascii="Arial" w:hAnsi="Arial" w:cs="Arial"/>
        </w:rPr>
      </w:pPr>
      <w:r>
        <w:rPr>
          <w:rFonts w:ascii="Arial" w:hAnsi="Arial" w:cs="Arial"/>
        </w:rPr>
        <w:t>Inheritance</w:t>
      </w:r>
    </w:p>
    <w:p w:rsidR="001D74AC" w:rsidRDefault="001D74AC" w:rsidP="001D74AC">
      <w:pPr>
        <w:rPr>
          <w:rFonts w:ascii="Arial" w:hAnsi="Arial" w:cs="Arial"/>
        </w:rPr>
      </w:pPr>
      <w:r>
        <w:rPr>
          <w:rFonts w:ascii="Arial" w:hAnsi="Arial" w:cs="Arial"/>
        </w:rPr>
        <w:t>Polymorphism</w:t>
      </w:r>
    </w:p>
    <w:p w:rsidR="001D74AC" w:rsidRDefault="001D74AC" w:rsidP="001D74AC">
      <w:pPr>
        <w:rPr>
          <w:rFonts w:ascii="Arial" w:hAnsi="Arial" w:cs="Arial"/>
        </w:rPr>
      </w:pPr>
      <w:r>
        <w:rPr>
          <w:rFonts w:ascii="Arial" w:hAnsi="Arial" w:cs="Arial"/>
        </w:rPr>
        <w:t>Abstraction</w:t>
      </w:r>
    </w:p>
    <w:p w:rsidR="001D74AC" w:rsidRDefault="001D74AC" w:rsidP="001D74AC">
      <w:pPr>
        <w:rPr>
          <w:rFonts w:ascii="Arial" w:hAnsi="Arial" w:cs="Arial"/>
        </w:rPr>
      </w:pPr>
    </w:p>
    <w:p w:rsidR="001D74AC" w:rsidRPr="001449B3"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w:t>
      </w:r>
      <w:r>
        <w:rPr>
          <w:rFonts w:ascii="Arial" w:hAnsi="Arial" w:cs="Arial"/>
          <w:b/>
        </w:rPr>
        <w:t xml:space="preserve">b                                                                      </w:t>
      </w:r>
    </w:p>
    <w:p w:rsidR="001D74AC" w:rsidRPr="001449B3" w:rsidRDefault="001D74AC" w:rsidP="001D74AC">
      <w:pPr>
        <w:pStyle w:val="Default"/>
      </w:pPr>
      <w:r>
        <w:t xml:space="preserve"> </w:t>
      </w:r>
    </w:p>
    <w:p w:rsidR="001D74AC" w:rsidRPr="001449B3" w:rsidRDefault="001D74AC" w:rsidP="001D74AC">
      <w:pPr>
        <w:pStyle w:val="Default"/>
        <w:spacing w:after="47"/>
      </w:pPr>
      <w:r w:rsidRPr="001449B3">
        <w:t xml:space="preserve">Create Java Program for simple calculator, compile &amp; test it. </w:t>
      </w:r>
    </w:p>
    <w:p w:rsidR="001D74AC" w:rsidRPr="001449B3" w:rsidRDefault="001D74AC" w:rsidP="001D74AC">
      <w:pPr>
        <w:pStyle w:val="Default"/>
      </w:pPr>
      <w:r w:rsidRPr="001449B3">
        <w:t xml:space="preserve">Create Emp class with its suitable data members. </w:t>
      </w:r>
      <w:r>
        <w:t>Inherit People class and derive its properties in emp class.</w:t>
      </w:r>
      <w:r w:rsidRPr="001449B3">
        <w:t xml:space="preserve"> </w:t>
      </w:r>
    </w:p>
    <w:p w:rsidR="001D74AC" w:rsidRDefault="001D74AC" w:rsidP="001D74AC">
      <w:pPr>
        <w:rPr>
          <w:rFonts w:ascii="Arial" w:hAnsi="Arial" w:cs="Arial"/>
        </w:rPr>
      </w:pPr>
    </w:p>
    <w:p w:rsidR="001D74AC" w:rsidRPr="005B7C96" w:rsidRDefault="001D74AC" w:rsidP="001D74AC">
      <w:pPr>
        <w:rPr>
          <w:rFonts w:ascii="Arial" w:hAnsi="Arial" w:cs="Arial"/>
        </w:rPr>
      </w:pPr>
      <w:r>
        <w:rPr>
          <w:rFonts w:ascii="Arial" w:hAnsi="Arial" w:cs="Arial"/>
          <w:b/>
        </w:rPr>
        <w:t>Session 22,23</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Pr>
          <w:rFonts w:ascii="Arial" w:hAnsi="Arial" w:cs="Arial"/>
        </w:rPr>
        <w:t>Interfaces</w:t>
      </w:r>
    </w:p>
    <w:p w:rsidR="001D74AC" w:rsidRDefault="001D74AC" w:rsidP="001D74AC">
      <w:pPr>
        <w:rPr>
          <w:rFonts w:ascii="Arial" w:hAnsi="Arial" w:cs="Arial"/>
        </w:rPr>
      </w:pPr>
      <w:r>
        <w:rPr>
          <w:rFonts w:ascii="Arial" w:hAnsi="Arial" w:cs="Arial"/>
        </w:rPr>
        <w:t>Abstract Classes</w:t>
      </w:r>
    </w:p>
    <w:p w:rsidR="001D74AC" w:rsidRDefault="001D74AC" w:rsidP="001D74AC">
      <w:pPr>
        <w:rPr>
          <w:rFonts w:ascii="Arial" w:hAnsi="Arial" w:cs="Arial"/>
        </w:rPr>
      </w:pPr>
      <w:r>
        <w:rPr>
          <w:rFonts w:ascii="Arial" w:hAnsi="Arial" w:cs="Arial"/>
        </w:rPr>
        <w:t xml:space="preserve">Packages </w:t>
      </w:r>
    </w:p>
    <w:p w:rsidR="001D74AC" w:rsidRDefault="001D74AC" w:rsidP="001D74AC">
      <w:pPr>
        <w:rPr>
          <w:rFonts w:ascii="Arial" w:hAnsi="Arial" w:cs="Arial"/>
        </w:rPr>
      </w:pPr>
      <w:r>
        <w:rPr>
          <w:rFonts w:ascii="Arial" w:hAnsi="Arial" w:cs="Arial"/>
        </w:rPr>
        <w:t>Java.lang package</w:t>
      </w:r>
    </w:p>
    <w:p w:rsidR="001D74AC" w:rsidRDefault="001D74AC" w:rsidP="001D74AC">
      <w:pPr>
        <w:rPr>
          <w:rFonts w:ascii="Arial" w:hAnsi="Arial" w:cs="Arial"/>
        </w:rPr>
      </w:pPr>
    </w:p>
    <w:p w:rsidR="001D74AC" w:rsidRPr="001449B3"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w:t>
      </w:r>
      <w:r>
        <w:rPr>
          <w:rFonts w:ascii="Arial" w:hAnsi="Arial" w:cs="Arial"/>
          <w:b/>
        </w:rPr>
        <w:t xml:space="preserve">b                                                                      </w:t>
      </w:r>
    </w:p>
    <w:p w:rsidR="001D74AC" w:rsidRDefault="001D74AC" w:rsidP="001D74AC">
      <w:pPr>
        <w:rPr>
          <w:rFonts w:ascii="Arial" w:hAnsi="Arial" w:cs="Arial"/>
        </w:rPr>
      </w:pPr>
      <w:r>
        <w:rPr>
          <w:rFonts w:ascii="Arial" w:hAnsi="Arial" w:cs="Arial"/>
        </w:rPr>
        <w:t>Read java docs and observe packages,classes and interfaces.</w:t>
      </w:r>
    </w:p>
    <w:p w:rsidR="001D74AC" w:rsidRDefault="001D74AC" w:rsidP="001D74AC">
      <w:pPr>
        <w:rPr>
          <w:rFonts w:ascii="Arial" w:hAnsi="Arial" w:cs="Arial"/>
        </w:rPr>
      </w:pPr>
    </w:p>
    <w:p w:rsidR="001D74AC" w:rsidRDefault="001D74AC" w:rsidP="001D74AC">
      <w:pPr>
        <w:rPr>
          <w:rFonts w:ascii="Arial" w:hAnsi="Arial" w:cs="Arial"/>
        </w:rPr>
      </w:pPr>
    </w:p>
    <w:p w:rsidR="001D74AC" w:rsidRDefault="001D74AC" w:rsidP="001D74AC">
      <w:pPr>
        <w:rPr>
          <w:rFonts w:ascii="Arial" w:hAnsi="Arial" w:cs="Arial"/>
          <w:b/>
        </w:rPr>
      </w:pPr>
      <w:r>
        <w:rPr>
          <w:rFonts w:ascii="Arial" w:hAnsi="Arial" w:cs="Arial"/>
          <w:b/>
        </w:rPr>
        <w:t xml:space="preserve">Session 24,25                                                                  </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Pr>
          <w:rFonts w:ascii="Arial" w:hAnsi="Arial" w:cs="Arial"/>
        </w:rPr>
        <w:t>Java.util package</w:t>
      </w:r>
    </w:p>
    <w:p w:rsidR="001D74AC" w:rsidRDefault="001D74AC" w:rsidP="001D74AC">
      <w:pPr>
        <w:rPr>
          <w:rFonts w:ascii="Arial" w:hAnsi="Arial" w:cs="Arial"/>
        </w:rPr>
      </w:pPr>
      <w:r>
        <w:rPr>
          <w:rFonts w:ascii="Arial" w:hAnsi="Arial" w:cs="Arial"/>
        </w:rPr>
        <w:t>Exception Handling</w:t>
      </w:r>
    </w:p>
    <w:p w:rsidR="001D74AC" w:rsidRDefault="001D74AC" w:rsidP="001D74AC">
      <w:pPr>
        <w:rPr>
          <w:rFonts w:ascii="Arial" w:hAnsi="Arial" w:cs="Arial"/>
        </w:rPr>
      </w:pPr>
      <w:r>
        <w:rPr>
          <w:rFonts w:ascii="Arial" w:hAnsi="Arial" w:cs="Arial"/>
        </w:rPr>
        <w:t xml:space="preserve">   Exception Hierarchy</w:t>
      </w:r>
    </w:p>
    <w:p w:rsidR="001D74AC" w:rsidRDefault="001D74AC" w:rsidP="001D74AC">
      <w:pPr>
        <w:rPr>
          <w:rFonts w:ascii="Arial" w:hAnsi="Arial" w:cs="Arial"/>
        </w:rPr>
      </w:pPr>
      <w:r>
        <w:rPr>
          <w:rFonts w:ascii="Arial" w:hAnsi="Arial" w:cs="Arial"/>
        </w:rPr>
        <w:lastRenderedPageBreak/>
        <w:t xml:space="preserve">   Try,Catch,Throw,Throws,Finally </w:t>
      </w:r>
    </w:p>
    <w:p w:rsidR="001D74AC" w:rsidRDefault="001D74AC" w:rsidP="001D74AC">
      <w:pPr>
        <w:rPr>
          <w:rFonts w:ascii="Arial" w:hAnsi="Arial" w:cs="Arial"/>
        </w:rPr>
      </w:pPr>
      <w:r>
        <w:rPr>
          <w:rFonts w:ascii="Arial" w:hAnsi="Arial" w:cs="Arial"/>
        </w:rPr>
        <w:t xml:space="preserve">   Custom Exceptions</w:t>
      </w:r>
    </w:p>
    <w:p w:rsidR="001D74AC" w:rsidRDefault="001D74AC" w:rsidP="001D74AC">
      <w:pPr>
        <w:rPr>
          <w:rFonts w:ascii="Arial" w:hAnsi="Arial" w:cs="Arial"/>
        </w:rPr>
      </w:pPr>
    </w:p>
    <w:p w:rsidR="001D74AC" w:rsidRPr="001449B3"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w:t>
      </w:r>
      <w:r>
        <w:rPr>
          <w:rFonts w:ascii="Arial" w:hAnsi="Arial" w:cs="Arial"/>
          <w:b/>
        </w:rPr>
        <w:t xml:space="preserve">b                                                                      </w:t>
      </w:r>
    </w:p>
    <w:p w:rsidR="001D74AC" w:rsidRDefault="001D74AC" w:rsidP="001D74AC">
      <w:pPr>
        <w:pStyle w:val="Default"/>
      </w:pPr>
    </w:p>
    <w:p w:rsidR="001D74AC" w:rsidRDefault="001D74AC" w:rsidP="001D74AC">
      <w:pPr>
        <w:pStyle w:val="Default"/>
      </w:pPr>
      <w:r w:rsidRPr="00196EC2">
        <w:t xml:space="preserve">Create custom exception class for supporting validation rules in customer scenario. </w:t>
      </w:r>
    </w:p>
    <w:p w:rsidR="00686F36" w:rsidRPr="00760327" w:rsidRDefault="00686F36" w:rsidP="00686F36">
      <w:pPr>
        <w:pStyle w:val="Header"/>
        <w:tabs>
          <w:tab w:val="clear" w:pos="4320"/>
          <w:tab w:val="clear" w:pos="8640"/>
        </w:tabs>
        <w:jc w:val="center"/>
        <w:rPr>
          <w:rFonts w:ascii="Arial" w:hAnsi="Arial" w:cs="Arial"/>
          <w:i/>
        </w:rPr>
      </w:pPr>
      <w:r w:rsidRPr="00760327">
        <w:rPr>
          <w:rFonts w:ascii="Arial" w:hAnsi="Arial" w:cs="Arial"/>
          <w:i/>
        </w:rPr>
        <w:t>Suggested Teaching Guidelines for</w:t>
      </w:r>
    </w:p>
    <w:p w:rsidR="00686F36" w:rsidRPr="00760327" w:rsidRDefault="00686F36" w:rsidP="00686F36">
      <w:pPr>
        <w:pStyle w:val="Header"/>
        <w:tabs>
          <w:tab w:val="clear" w:pos="4320"/>
          <w:tab w:val="clear" w:pos="8640"/>
        </w:tabs>
        <w:rPr>
          <w:rFonts w:ascii="Arial" w:hAnsi="Arial" w:cs="Arial"/>
          <w:b/>
          <w:sz w:val="20"/>
        </w:rPr>
      </w:pPr>
    </w:p>
    <w:p w:rsidR="00686F36" w:rsidRDefault="00686F36" w:rsidP="00686F36">
      <w:pPr>
        <w:pStyle w:val="Title"/>
        <w:rPr>
          <w:sz w:val="24"/>
        </w:rPr>
      </w:pPr>
      <w:r>
        <w:rPr>
          <w:sz w:val="24"/>
        </w:rPr>
        <w:t>PROGRAMMING CONCEPTS</w:t>
      </w:r>
    </w:p>
    <w:p w:rsidR="00686F36" w:rsidRPr="00686F36" w:rsidRDefault="00686F36" w:rsidP="00686F36">
      <w:pPr>
        <w:pStyle w:val="Title"/>
        <w:rPr>
          <w:sz w:val="24"/>
        </w:rPr>
      </w:pPr>
      <w:r w:rsidRPr="00760327">
        <w:rPr>
          <w:sz w:val="24"/>
        </w:rPr>
        <w:t>PG-DIPLOMA IN HPC APPLICATION PROGRAMMING ( PG-DHPCAP)</w:t>
      </w:r>
    </w:p>
    <w:p w:rsidR="001D74AC" w:rsidRDefault="001D74AC" w:rsidP="001D74AC">
      <w:pPr>
        <w:rPr>
          <w:rFonts w:ascii="Arial" w:hAnsi="Arial" w:cs="Arial"/>
        </w:rPr>
      </w:pPr>
    </w:p>
    <w:p w:rsidR="001D74AC" w:rsidRPr="00196EC2" w:rsidRDefault="001D74AC" w:rsidP="001D74AC">
      <w:pPr>
        <w:rPr>
          <w:rFonts w:ascii="Arial" w:hAnsi="Arial" w:cs="Arial"/>
        </w:rPr>
      </w:pPr>
      <w:r>
        <w:rPr>
          <w:rFonts w:ascii="Arial" w:hAnsi="Arial" w:cs="Arial"/>
          <w:b/>
        </w:rPr>
        <w:t xml:space="preserve">Session 26                                                                    </w:t>
      </w:r>
    </w:p>
    <w:p w:rsidR="001D74AC" w:rsidRDefault="001D74AC" w:rsidP="001D74AC">
      <w:pPr>
        <w:rPr>
          <w:rFonts w:ascii="Arial" w:hAnsi="Arial" w:cs="Arial"/>
          <w:b/>
        </w:rPr>
      </w:pPr>
      <w:r>
        <w:rPr>
          <w:rFonts w:ascii="Arial" w:hAnsi="Arial" w:cs="Arial"/>
          <w:b/>
        </w:rPr>
        <w:t>Lecture</w:t>
      </w:r>
    </w:p>
    <w:p w:rsidR="001D74AC" w:rsidRDefault="001D74AC" w:rsidP="001D74AC">
      <w:pPr>
        <w:pStyle w:val="Default"/>
      </w:pPr>
    </w:p>
    <w:p w:rsidR="001D74AC" w:rsidRPr="00C303BA" w:rsidRDefault="001D74AC" w:rsidP="001D74AC">
      <w:pPr>
        <w:pStyle w:val="Default"/>
        <w:spacing w:after="47"/>
      </w:pPr>
      <w:r w:rsidRPr="00C303BA">
        <w:t xml:space="preserve">Garbage collection in java </w:t>
      </w:r>
    </w:p>
    <w:p w:rsidR="001D74AC" w:rsidRPr="00C303BA" w:rsidRDefault="001D74AC" w:rsidP="001D74AC">
      <w:pPr>
        <w:pStyle w:val="Default"/>
        <w:spacing w:after="47"/>
      </w:pPr>
      <w:r w:rsidRPr="00C303BA">
        <w:t xml:space="preserve">Requesting JVM to run garbage collection </w:t>
      </w:r>
    </w:p>
    <w:p w:rsidR="001D74AC" w:rsidRPr="00C303BA" w:rsidRDefault="001D74AC" w:rsidP="001D74AC">
      <w:pPr>
        <w:pStyle w:val="Default"/>
        <w:spacing w:after="47"/>
      </w:pPr>
      <w:r w:rsidRPr="00C303BA">
        <w:t xml:space="preserve"> Different ways to make object eligible for garbage collection: (Nulling a reference variable, Re-assigning a reference variable &amp; island of isolation) </w:t>
      </w:r>
    </w:p>
    <w:p w:rsidR="001D74AC" w:rsidRPr="00C303BA" w:rsidRDefault="001D74AC" w:rsidP="001D74AC">
      <w:pPr>
        <w:pStyle w:val="Default"/>
      </w:pPr>
      <w:r w:rsidRPr="00C303BA">
        <w:t xml:space="preserve"> Finalize method </w:t>
      </w:r>
    </w:p>
    <w:p w:rsidR="001D74AC" w:rsidRDefault="001D74AC" w:rsidP="001D74AC">
      <w:pPr>
        <w:rPr>
          <w:rFonts w:ascii="Arial" w:hAnsi="Arial" w:cs="Arial"/>
          <w:b/>
        </w:rPr>
      </w:pPr>
    </w:p>
    <w:p w:rsidR="001D74AC"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w:t>
      </w:r>
      <w:r>
        <w:rPr>
          <w:rFonts w:ascii="Arial" w:hAnsi="Arial" w:cs="Arial"/>
          <w:b/>
        </w:rPr>
        <w:t xml:space="preserve">b                                                                     </w:t>
      </w:r>
    </w:p>
    <w:p w:rsidR="001D74AC" w:rsidRDefault="001D74AC" w:rsidP="001D74AC">
      <w:pPr>
        <w:pStyle w:val="Default"/>
      </w:pPr>
    </w:p>
    <w:p w:rsidR="001D74AC" w:rsidRPr="00686F36" w:rsidRDefault="001D74AC" w:rsidP="00686F36">
      <w:pPr>
        <w:pStyle w:val="Default"/>
      </w:pPr>
      <w:r w:rsidRPr="00914A92">
        <w:t xml:space="preserve">Override finalize method to understand the behavior of JVM garbage collector </w:t>
      </w:r>
    </w:p>
    <w:p w:rsidR="001D74AC" w:rsidRDefault="001D74AC" w:rsidP="001D74AC">
      <w:pPr>
        <w:rPr>
          <w:rFonts w:ascii="Arial" w:hAnsi="Arial" w:cs="Arial"/>
          <w:b/>
        </w:rPr>
      </w:pPr>
    </w:p>
    <w:p w:rsidR="001D74AC" w:rsidRPr="00196EC2" w:rsidRDefault="001D74AC" w:rsidP="001D74AC">
      <w:pPr>
        <w:rPr>
          <w:rFonts w:ascii="Arial" w:hAnsi="Arial" w:cs="Arial"/>
        </w:rPr>
      </w:pPr>
      <w:r>
        <w:rPr>
          <w:rFonts w:ascii="Arial" w:hAnsi="Arial" w:cs="Arial"/>
          <w:b/>
        </w:rPr>
        <w:t xml:space="preserve">Session 27,28                                                                    </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Pr>
          <w:rFonts w:ascii="Arial" w:hAnsi="Arial" w:cs="Arial"/>
        </w:rPr>
        <w:t xml:space="preserve">Multithreading </w:t>
      </w:r>
    </w:p>
    <w:p w:rsidR="001D74AC" w:rsidRPr="001F2B42" w:rsidRDefault="001D74AC" w:rsidP="001D74AC">
      <w:pPr>
        <w:rPr>
          <w:rFonts w:ascii="Arial" w:hAnsi="Arial" w:cs="Arial"/>
        </w:rPr>
      </w:pPr>
      <w:r>
        <w:rPr>
          <w:rFonts w:ascii="Arial" w:hAnsi="Arial" w:cs="Arial"/>
        </w:rPr>
        <w:t>Java.awt package</w:t>
      </w:r>
    </w:p>
    <w:p w:rsidR="001D74AC" w:rsidRDefault="001D74AC" w:rsidP="001D74AC">
      <w:pPr>
        <w:rPr>
          <w:rFonts w:ascii="Arial" w:hAnsi="Arial" w:cs="Arial"/>
        </w:rPr>
      </w:pPr>
    </w:p>
    <w:p w:rsidR="001D74AC" w:rsidRPr="001449B3"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La</w:t>
      </w:r>
      <w:r>
        <w:rPr>
          <w:rFonts w:ascii="Arial" w:hAnsi="Arial" w:cs="Arial"/>
          <w:b/>
        </w:rPr>
        <w:t xml:space="preserve">b                                                                      </w:t>
      </w:r>
    </w:p>
    <w:p w:rsidR="001D74AC" w:rsidRPr="00196EC2" w:rsidRDefault="001D74AC" w:rsidP="001D74AC">
      <w:pPr>
        <w:pStyle w:val="Default"/>
        <w:spacing w:after="47"/>
      </w:pPr>
      <w:r w:rsidRPr="00196EC2">
        <w:t xml:space="preserve">Apply multi-threading techniques to File handling &amp; ensure thread safety. </w:t>
      </w:r>
    </w:p>
    <w:p w:rsidR="001D74AC" w:rsidRPr="00196EC2" w:rsidRDefault="001D74AC" w:rsidP="001D74AC">
      <w:pPr>
        <w:pStyle w:val="Default"/>
      </w:pPr>
      <w:r w:rsidRPr="00196EC2">
        <w:t xml:space="preserve">Using thread safe vs thread un safe collections. </w:t>
      </w:r>
    </w:p>
    <w:p w:rsidR="001D74AC" w:rsidRDefault="001D74AC" w:rsidP="001D74AC">
      <w:pPr>
        <w:rPr>
          <w:rFonts w:ascii="Arial" w:hAnsi="Arial" w:cs="Arial"/>
        </w:rPr>
      </w:pPr>
    </w:p>
    <w:p w:rsidR="001D74AC" w:rsidRPr="00196EC2" w:rsidRDefault="001D74AC" w:rsidP="001D74AC">
      <w:pPr>
        <w:rPr>
          <w:rFonts w:ascii="Arial" w:hAnsi="Arial" w:cs="Arial"/>
        </w:rPr>
      </w:pPr>
      <w:r>
        <w:rPr>
          <w:rFonts w:ascii="Arial" w:hAnsi="Arial" w:cs="Arial"/>
          <w:b/>
        </w:rPr>
        <w:t xml:space="preserve">Session 29                                                                    </w:t>
      </w:r>
    </w:p>
    <w:p w:rsidR="001D74AC" w:rsidRDefault="001D74AC" w:rsidP="001D74AC">
      <w:pPr>
        <w:rPr>
          <w:rFonts w:ascii="Arial" w:hAnsi="Arial" w:cs="Arial"/>
          <w:b/>
        </w:rPr>
      </w:pPr>
      <w:r>
        <w:rPr>
          <w:rFonts w:ascii="Arial" w:hAnsi="Arial" w:cs="Arial"/>
          <w:b/>
        </w:rPr>
        <w:t>Lecture</w:t>
      </w:r>
    </w:p>
    <w:p w:rsidR="001D74AC" w:rsidRDefault="001D74AC" w:rsidP="001D74AC">
      <w:pPr>
        <w:rPr>
          <w:rFonts w:ascii="Arial" w:hAnsi="Arial" w:cs="Arial"/>
        </w:rPr>
      </w:pPr>
      <w:r>
        <w:rPr>
          <w:rFonts w:ascii="Arial" w:hAnsi="Arial" w:cs="Arial"/>
        </w:rPr>
        <w:t>Java.io package</w:t>
      </w:r>
    </w:p>
    <w:p w:rsidR="001D74AC" w:rsidRDefault="001D74AC" w:rsidP="001D74AC">
      <w:pPr>
        <w:rPr>
          <w:rFonts w:ascii="Arial" w:hAnsi="Arial" w:cs="Arial"/>
        </w:rPr>
      </w:pPr>
      <w:r>
        <w:rPr>
          <w:rFonts w:ascii="Arial" w:hAnsi="Arial" w:cs="Arial"/>
        </w:rPr>
        <w:t>Object class overview</w:t>
      </w:r>
    </w:p>
    <w:p w:rsidR="001D74AC" w:rsidRDefault="001D74AC" w:rsidP="001D74AC">
      <w:pPr>
        <w:rPr>
          <w:rFonts w:ascii="Arial" w:hAnsi="Arial" w:cs="Arial"/>
        </w:rPr>
      </w:pPr>
    </w:p>
    <w:p w:rsidR="001D74AC" w:rsidRPr="001449B3" w:rsidRDefault="001D74AC" w:rsidP="001D74AC">
      <w:pPr>
        <w:rPr>
          <w:rFonts w:ascii="Arial" w:hAnsi="Arial" w:cs="Arial"/>
          <w:b/>
        </w:rPr>
      </w:pPr>
      <w:r w:rsidRPr="00F41FC5">
        <w:rPr>
          <w:rFonts w:ascii="Arial" w:hAnsi="Arial" w:cs="Arial"/>
          <w:b/>
        </w:rPr>
        <w:t xml:space="preserve">Assignments </w:t>
      </w:r>
      <w:r>
        <w:rPr>
          <w:rFonts w:ascii="Arial" w:hAnsi="Arial" w:cs="Arial"/>
          <w:b/>
        </w:rPr>
        <w:t>–</w:t>
      </w:r>
      <w:r w:rsidRPr="00F41FC5">
        <w:rPr>
          <w:rFonts w:ascii="Arial" w:hAnsi="Arial" w:cs="Arial"/>
          <w:b/>
        </w:rPr>
        <w:t xml:space="preserve"> </w:t>
      </w:r>
      <w:r>
        <w:rPr>
          <w:rFonts w:ascii="Arial" w:hAnsi="Arial" w:cs="Arial"/>
          <w:b/>
        </w:rPr>
        <w:t>Lab</w:t>
      </w:r>
    </w:p>
    <w:p w:rsidR="001D74AC" w:rsidRDefault="001D74AC" w:rsidP="001D74AC">
      <w:pPr>
        <w:pStyle w:val="Default"/>
      </w:pPr>
    </w:p>
    <w:p w:rsidR="001D74AC" w:rsidRPr="00914A92" w:rsidRDefault="001D74AC" w:rsidP="001D74AC">
      <w:pPr>
        <w:pStyle w:val="Default"/>
      </w:pPr>
      <w:r w:rsidRPr="00914A92">
        <w:t xml:space="preserve">Apply multi-threading techniques to File handling &amp; ensure thread safety. </w:t>
      </w:r>
    </w:p>
    <w:p w:rsidR="008A5E55" w:rsidRPr="00760327" w:rsidRDefault="008A5E55" w:rsidP="002F74CD">
      <w:pPr>
        <w:pStyle w:val="ListParagraph"/>
        <w:tabs>
          <w:tab w:val="left" w:pos="284"/>
        </w:tabs>
        <w:rPr>
          <w:rFonts w:ascii="Arial" w:hAnsi="Arial" w:cs="Arial"/>
          <w:color w:val="000000" w:themeColor="text1"/>
        </w:rPr>
      </w:pPr>
    </w:p>
    <w:sectPr w:rsidR="008A5E55" w:rsidRPr="00760327" w:rsidSect="009560E9">
      <w:headerReference w:type="default" r:id="rId10"/>
      <w:footerReference w:type="even" r:id="rId11"/>
      <w:footerReference w:type="default" r:id="rId12"/>
      <w:pgSz w:w="12240" w:h="15840" w:code="1"/>
      <w:pgMar w:top="720" w:right="1440" w:bottom="567" w:left="1440" w:header="720" w:footer="52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85A" w:rsidRDefault="005E585A">
      <w:r>
        <w:separator/>
      </w:r>
    </w:p>
  </w:endnote>
  <w:endnote w:type="continuationSeparator" w:id="1">
    <w:p w:rsidR="005E585A" w:rsidRDefault="005E58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499" w:rsidRDefault="00080644">
    <w:pPr>
      <w:pStyle w:val="Footer"/>
      <w:framePr w:wrap="around" w:vAnchor="text" w:hAnchor="margin" w:xAlign="right" w:y="1"/>
      <w:rPr>
        <w:rStyle w:val="PageNumber"/>
      </w:rPr>
    </w:pPr>
    <w:r>
      <w:rPr>
        <w:rStyle w:val="PageNumber"/>
      </w:rPr>
      <w:fldChar w:fldCharType="begin"/>
    </w:r>
    <w:r w:rsidR="00824499">
      <w:rPr>
        <w:rStyle w:val="PageNumber"/>
      </w:rPr>
      <w:instrText xml:space="preserve">PAGE  </w:instrText>
    </w:r>
    <w:r>
      <w:rPr>
        <w:rStyle w:val="PageNumber"/>
      </w:rPr>
      <w:fldChar w:fldCharType="end"/>
    </w:r>
  </w:p>
  <w:p w:rsidR="00824499" w:rsidRDefault="008244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499" w:rsidRDefault="00824499">
    <w:pPr>
      <w:pStyle w:val="Footer"/>
      <w:pBdr>
        <w:bottom w:val="single" w:sz="6" w:space="1" w:color="auto"/>
      </w:pBdr>
      <w:tabs>
        <w:tab w:val="clear" w:pos="4320"/>
        <w:tab w:val="clear" w:pos="8640"/>
      </w:tabs>
      <w:rPr>
        <w:rFonts w:ascii="Arial" w:hAnsi="Arial" w:cs="Arial"/>
        <w:sz w:val="2"/>
      </w:rPr>
    </w:pPr>
  </w:p>
  <w:p w:rsidR="00824499" w:rsidRDefault="00D64082">
    <w:pPr>
      <w:pStyle w:val="Footer"/>
      <w:tabs>
        <w:tab w:val="clear" w:pos="4320"/>
        <w:tab w:val="clear" w:pos="8640"/>
      </w:tabs>
      <w:rPr>
        <w:rFonts w:ascii="Arial" w:hAnsi="Arial" w:cs="Arial"/>
        <w:sz w:val="20"/>
      </w:rPr>
    </w:pPr>
    <w:r>
      <w:rPr>
        <w:rFonts w:ascii="Arial" w:hAnsi="Arial" w:cs="Arial"/>
        <w:sz w:val="20"/>
      </w:rPr>
      <w:t>PG-DHPCAP</w:t>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r>
    <w:r w:rsidR="00824499">
      <w:rPr>
        <w:rFonts w:ascii="Arial" w:hAnsi="Arial" w:cs="Arial"/>
        <w:sz w:val="20"/>
      </w:rPr>
      <w:tab/>
      <w:t xml:space="preserve">       Page </w:t>
    </w:r>
    <w:r w:rsidR="00080644">
      <w:rPr>
        <w:rFonts w:ascii="Arial" w:hAnsi="Arial" w:cs="Arial"/>
        <w:sz w:val="20"/>
      </w:rPr>
      <w:fldChar w:fldCharType="begin"/>
    </w:r>
    <w:r w:rsidR="00824499">
      <w:rPr>
        <w:rFonts w:ascii="Arial" w:hAnsi="Arial" w:cs="Arial"/>
        <w:sz w:val="20"/>
      </w:rPr>
      <w:instrText xml:space="preserve"> PAGE </w:instrText>
    </w:r>
    <w:r w:rsidR="00080644">
      <w:rPr>
        <w:rFonts w:ascii="Arial" w:hAnsi="Arial" w:cs="Arial"/>
        <w:sz w:val="20"/>
      </w:rPr>
      <w:fldChar w:fldCharType="separate"/>
    </w:r>
    <w:r w:rsidR="004248DB">
      <w:rPr>
        <w:rFonts w:ascii="Arial" w:hAnsi="Arial" w:cs="Arial"/>
        <w:noProof/>
        <w:sz w:val="20"/>
      </w:rPr>
      <w:t>7</w:t>
    </w:r>
    <w:r w:rsidR="00080644">
      <w:rPr>
        <w:rFonts w:ascii="Arial" w:hAnsi="Arial" w:cs="Arial"/>
        <w:sz w:val="20"/>
      </w:rPr>
      <w:fldChar w:fldCharType="end"/>
    </w:r>
    <w:r w:rsidR="00824499">
      <w:rPr>
        <w:rFonts w:ascii="Arial" w:hAnsi="Arial" w:cs="Arial"/>
        <w:sz w:val="20"/>
      </w:rPr>
      <w:t xml:space="preserve"> of </w:t>
    </w:r>
    <w:r w:rsidR="00080644">
      <w:rPr>
        <w:rFonts w:ascii="Arial" w:hAnsi="Arial" w:cs="Arial"/>
        <w:sz w:val="20"/>
      </w:rPr>
      <w:fldChar w:fldCharType="begin"/>
    </w:r>
    <w:r w:rsidR="00824499">
      <w:rPr>
        <w:rFonts w:ascii="Arial" w:hAnsi="Arial" w:cs="Arial"/>
        <w:sz w:val="20"/>
      </w:rPr>
      <w:instrText xml:space="preserve"> NUMPAGES </w:instrText>
    </w:r>
    <w:r w:rsidR="00080644">
      <w:rPr>
        <w:rFonts w:ascii="Arial" w:hAnsi="Arial" w:cs="Arial"/>
        <w:sz w:val="20"/>
      </w:rPr>
      <w:fldChar w:fldCharType="separate"/>
    </w:r>
    <w:r w:rsidR="004248DB">
      <w:rPr>
        <w:rFonts w:ascii="Arial" w:hAnsi="Arial" w:cs="Arial"/>
        <w:noProof/>
        <w:sz w:val="20"/>
      </w:rPr>
      <w:t>8</w:t>
    </w:r>
    <w:r w:rsidR="00080644">
      <w:rPr>
        <w:rFonts w:ascii="Arial" w:hAnsi="Arial" w:cs="Arial"/>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85A" w:rsidRDefault="005E585A">
      <w:r>
        <w:separator/>
      </w:r>
    </w:p>
  </w:footnote>
  <w:footnote w:type="continuationSeparator" w:id="1">
    <w:p w:rsidR="005E585A" w:rsidRDefault="005E58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30B" w:rsidRPr="00DA792C" w:rsidRDefault="00824499" w:rsidP="00DA792C">
    <w:pPr>
      <w:pStyle w:val="Header"/>
      <w:pBdr>
        <w:bottom w:val="single" w:sz="4" w:space="1" w:color="auto"/>
      </w:pBdr>
      <w:tabs>
        <w:tab w:val="clear" w:pos="4320"/>
        <w:tab w:val="clear" w:pos="8640"/>
      </w:tabs>
      <w:rPr>
        <w:rFonts w:ascii="Arial" w:hAnsi="Arial" w:cs="Arial"/>
        <w:b/>
      </w:rPr>
    </w:pPr>
    <w:r>
      <w:rPr>
        <w:rFonts w:ascii="Arial" w:hAnsi="Arial" w:cs="Arial"/>
        <w:b/>
        <w:i/>
        <w:noProof/>
        <w:sz w:val="20"/>
      </w:rPr>
      <w:drawing>
        <wp:anchor distT="0" distB="0" distL="114300" distR="114300" simplePos="0" relativeHeight="251658752" behindDoc="0" locked="0" layoutInCell="1" allowOverlap="1">
          <wp:simplePos x="0" y="0"/>
          <wp:positionH relativeFrom="column">
            <wp:posOffset>4800600</wp:posOffset>
          </wp:positionH>
          <wp:positionV relativeFrom="paragraph">
            <wp:posOffset>-114300</wp:posOffset>
          </wp:positionV>
          <wp:extent cx="1143000" cy="283845"/>
          <wp:effectExtent l="19050" t="0" r="0" b="0"/>
          <wp:wrapNone/>
          <wp:docPr id="1" name="Picture 1" descr="cdacacts_logo_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cacts_logo_watermark"/>
                  <pic:cNvPicPr>
                    <a:picLocks noChangeAspect="1" noChangeArrowheads="1"/>
                  </pic:cNvPicPr>
                </pic:nvPicPr>
                <pic:blipFill>
                  <a:blip r:embed="rId1"/>
                  <a:srcRect/>
                  <a:stretch>
                    <a:fillRect/>
                  </a:stretch>
                </pic:blipFill>
                <pic:spPr bwMode="auto">
                  <a:xfrm>
                    <a:off x="0" y="0"/>
                    <a:ext cx="1143000" cy="283845"/>
                  </a:xfrm>
                  <a:prstGeom prst="rect">
                    <a:avLst/>
                  </a:prstGeom>
                  <a:noFill/>
                </pic:spPr>
              </pic:pic>
            </a:graphicData>
          </a:graphic>
        </wp:anchor>
      </w:drawing>
    </w:r>
    <w:r>
      <w:rPr>
        <w:rFonts w:ascii="Arial" w:hAnsi="Arial" w:cs="Arial"/>
        <w:b/>
        <w:i/>
      </w:rPr>
      <w:t>ACTS, Pune</w:t>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r>
      <w:rPr>
        <w:rFonts w:ascii="Arial" w:hAnsi="Arial" w:cs="Arial"/>
        <w:b/>
        <w:i/>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4"/>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1">
    <w:nsid w:val="00000002"/>
    <w:multiLevelType w:val="multilevel"/>
    <w:tmpl w:val="00000002"/>
    <w:name w:val="WW8Num25"/>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2">
    <w:nsid w:val="00000003"/>
    <w:multiLevelType w:val="multilevel"/>
    <w:tmpl w:val="00000003"/>
    <w:name w:val="WW8Num34"/>
    <w:lvl w:ilvl="0">
      <w:start w:val="1"/>
      <w:numFmt w:val="bullet"/>
      <w:suff w:val="nothing"/>
      <w:lvlText w:val=""/>
      <w:lvlJc w:val="left"/>
      <w:rPr>
        <w:rFonts w:ascii="Symbol" w:hAnsi="Symbol"/>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nsid w:val="00000004"/>
    <w:multiLevelType w:val="multilevel"/>
    <w:tmpl w:val="00000004"/>
    <w:name w:val="WW8Num43"/>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4">
    <w:nsid w:val="00000005"/>
    <w:multiLevelType w:val="multilevel"/>
    <w:tmpl w:val="00000005"/>
    <w:name w:val="WW8Num47"/>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5">
    <w:nsid w:val="00000006"/>
    <w:multiLevelType w:val="multilevel"/>
    <w:tmpl w:val="00000006"/>
    <w:name w:val="WW8Num50"/>
    <w:lvl w:ilvl="0">
      <w:start w:val="1"/>
      <w:numFmt w:val="bullet"/>
      <w:suff w:val="nothing"/>
      <w:lvlText w:val=""/>
      <w:lvlJc w:val="left"/>
      <w:rPr>
        <w:rFonts w:ascii="Symbol" w:hAnsi="Symbol"/>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6">
    <w:nsid w:val="00000007"/>
    <w:multiLevelType w:val="multilevel"/>
    <w:tmpl w:val="5F34A536"/>
    <w:lvl w:ilvl="0">
      <w:start w:val="1"/>
      <w:numFmt w:val="none"/>
      <w:suff w:val="nothing"/>
      <w:lvlText w:val=""/>
      <w:lvlJc w:val="left"/>
    </w:lvl>
    <w:lvl w:ilvl="1">
      <w:start w:val="1"/>
      <w:numFmt w:val="none"/>
      <w:suff w:val="nothing"/>
      <w:lvlText w:val=""/>
      <w:lvlJc w:val="left"/>
    </w:lvl>
    <w:lvl w:ilvl="2">
      <w:start w:val="1"/>
      <w:numFmt w:val="decimal"/>
      <w:lvlText w:val="%3."/>
      <w:lvlJc w:val="left"/>
      <w:rPr>
        <w:b w:val="0"/>
      </w:r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7">
    <w:nsid w:val="01BF2777"/>
    <w:multiLevelType w:val="hybridMultilevel"/>
    <w:tmpl w:val="C5FCC646"/>
    <w:lvl w:ilvl="0" w:tplc="46B02970">
      <w:start w:val="1"/>
      <w:numFmt w:val="bullet"/>
      <w:lvlText w:val="o"/>
      <w:lvlJc w:val="left"/>
      <w:pPr>
        <w:tabs>
          <w:tab w:val="num" w:pos="720"/>
        </w:tabs>
        <w:ind w:left="720" w:hanging="360"/>
      </w:pPr>
      <w:rPr>
        <w:rFonts w:ascii="Courier New" w:hAnsi="Courier New" w:cs="Courier New" w:hint="default"/>
        <w:b w:val="0"/>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E81E8B34">
      <w:numFmt w:val="bullet"/>
      <w:lvlText w:val=""/>
      <w:lvlJc w:val="left"/>
      <w:pPr>
        <w:ind w:left="2160" w:hanging="360"/>
      </w:pPr>
      <w:rPr>
        <w:rFonts w:ascii="Symbol" w:eastAsiaTheme="minorHAnsi" w:hAnsi="Symbol"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78B06FA"/>
    <w:multiLevelType w:val="hybridMultilevel"/>
    <w:tmpl w:val="BC2C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25271E"/>
    <w:multiLevelType w:val="hybridMultilevel"/>
    <w:tmpl w:val="E9225E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32799E"/>
    <w:multiLevelType w:val="hybridMultilevel"/>
    <w:tmpl w:val="0FF463C4"/>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43E4912"/>
    <w:multiLevelType w:val="hybridMultilevel"/>
    <w:tmpl w:val="E4682562"/>
    <w:lvl w:ilvl="0" w:tplc="FFFFFFFF">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4913B10"/>
    <w:multiLevelType w:val="hybridMultilevel"/>
    <w:tmpl w:val="42E6D914"/>
    <w:lvl w:ilvl="0" w:tplc="0A6E5BF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9C7221C"/>
    <w:multiLevelType w:val="hybridMultilevel"/>
    <w:tmpl w:val="2D7EB21A"/>
    <w:lvl w:ilvl="0" w:tplc="0A6E5BF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3331D05"/>
    <w:multiLevelType w:val="hybridMultilevel"/>
    <w:tmpl w:val="09905B22"/>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24935B03"/>
    <w:multiLevelType w:val="hybridMultilevel"/>
    <w:tmpl w:val="93EC2A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D87A44"/>
    <w:multiLevelType w:val="hybridMultilevel"/>
    <w:tmpl w:val="BC5463A0"/>
    <w:lvl w:ilvl="0" w:tplc="FFFFFFFF">
      <w:start w:val="1"/>
      <w:numFmt w:val="bullet"/>
      <w:lvlText w:val="o"/>
      <w:lvlJc w:val="left"/>
      <w:pPr>
        <w:ind w:left="612" w:hanging="144"/>
      </w:pPr>
      <w:rPr>
        <w:rFonts w:ascii="Courier New" w:hAnsi="Courier New" w:hint="default"/>
        <w:sz w:val="22"/>
        <w:szCs w:val="22"/>
      </w:rPr>
    </w:lvl>
    <w:lvl w:ilvl="1" w:tplc="298C4E56">
      <w:start w:val="1"/>
      <w:numFmt w:val="bullet"/>
      <w:lvlText w:val="•"/>
      <w:lvlJc w:val="left"/>
      <w:pPr>
        <w:ind w:left="1457" w:hanging="144"/>
      </w:pPr>
      <w:rPr>
        <w:rFonts w:hint="default"/>
      </w:rPr>
    </w:lvl>
    <w:lvl w:ilvl="2" w:tplc="CE46DB9E">
      <w:start w:val="1"/>
      <w:numFmt w:val="bullet"/>
      <w:lvlText w:val="•"/>
      <w:lvlJc w:val="left"/>
      <w:pPr>
        <w:ind w:left="2303" w:hanging="144"/>
      </w:pPr>
      <w:rPr>
        <w:rFonts w:hint="default"/>
      </w:rPr>
    </w:lvl>
    <w:lvl w:ilvl="3" w:tplc="F4B0C250">
      <w:start w:val="1"/>
      <w:numFmt w:val="bullet"/>
      <w:lvlText w:val="•"/>
      <w:lvlJc w:val="left"/>
      <w:pPr>
        <w:ind w:left="3148" w:hanging="144"/>
      </w:pPr>
      <w:rPr>
        <w:rFonts w:hint="default"/>
      </w:rPr>
    </w:lvl>
    <w:lvl w:ilvl="4" w:tplc="EB6C31C0">
      <w:start w:val="1"/>
      <w:numFmt w:val="bullet"/>
      <w:lvlText w:val="•"/>
      <w:lvlJc w:val="left"/>
      <w:pPr>
        <w:ind w:left="3994" w:hanging="144"/>
      </w:pPr>
      <w:rPr>
        <w:rFonts w:hint="default"/>
      </w:rPr>
    </w:lvl>
    <w:lvl w:ilvl="5" w:tplc="11565CCE">
      <w:start w:val="1"/>
      <w:numFmt w:val="bullet"/>
      <w:lvlText w:val="•"/>
      <w:lvlJc w:val="left"/>
      <w:pPr>
        <w:ind w:left="4839" w:hanging="144"/>
      </w:pPr>
      <w:rPr>
        <w:rFonts w:hint="default"/>
      </w:rPr>
    </w:lvl>
    <w:lvl w:ilvl="6" w:tplc="E66C7728">
      <w:start w:val="1"/>
      <w:numFmt w:val="bullet"/>
      <w:lvlText w:val="•"/>
      <w:lvlJc w:val="left"/>
      <w:pPr>
        <w:ind w:left="5684" w:hanging="144"/>
      </w:pPr>
      <w:rPr>
        <w:rFonts w:hint="default"/>
      </w:rPr>
    </w:lvl>
    <w:lvl w:ilvl="7" w:tplc="A6BCFF5A">
      <w:start w:val="1"/>
      <w:numFmt w:val="bullet"/>
      <w:lvlText w:val="•"/>
      <w:lvlJc w:val="left"/>
      <w:pPr>
        <w:ind w:left="6530" w:hanging="144"/>
      </w:pPr>
      <w:rPr>
        <w:rFonts w:hint="default"/>
      </w:rPr>
    </w:lvl>
    <w:lvl w:ilvl="8" w:tplc="E6EA4D24">
      <w:start w:val="1"/>
      <w:numFmt w:val="bullet"/>
      <w:lvlText w:val="•"/>
      <w:lvlJc w:val="left"/>
      <w:pPr>
        <w:ind w:left="7375" w:hanging="144"/>
      </w:pPr>
      <w:rPr>
        <w:rFonts w:hint="default"/>
      </w:rPr>
    </w:lvl>
  </w:abstractNum>
  <w:abstractNum w:abstractNumId="17">
    <w:nsid w:val="265B259F"/>
    <w:multiLevelType w:val="hybridMultilevel"/>
    <w:tmpl w:val="E5740F2A"/>
    <w:lvl w:ilvl="0" w:tplc="FFFFFFFF">
      <w:start w:val="1"/>
      <w:numFmt w:val="bullet"/>
      <w:lvlText w:val="o"/>
      <w:lvlJc w:val="left"/>
      <w:pPr>
        <w:ind w:left="720" w:hanging="360"/>
      </w:pPr>
      <w:rPr>
        <w:rFonts w:ascii="Courier New" w:hAnsi="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027044"/>
    <w:multiLevelType w:val="hybridMultilevel"/>
    <w:tmpl w:val="72E2D75E"/>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EFD5FD1"/>
    <w:multiLevelType w:val="hybridMultilevel"/>
    <w:tmpl w:val="49E2ECBE"/>
    <w:lvl w:ilvl="0" w:tplc="FFFFFFFF">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1583DD7"/>
    <w:multiLevelType w:val="hybridMultilevel"/>
    <w:tmpl w:val="32E03B08"/>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24E10E9"/>
    <w:multiLevelType w:val="hybridMultilevel"/>
    <w:tmpl w:val="D92E7D54"/>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2">
    <w:nsid w:val="32E66FE0"/>
    <w:multiLevelType w:val="hybridMultilevel"/>
    <w:tmpl w:val="2236C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3993068"/>
    <w:multiLevelType w:val="multilevel"/>
    <w:tmpl w:val="8CF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39D4C31"/>
    <w:multiLevelType w:val="hybridMultilevel"/>
    <w:tmpl w:val="5690639C"/>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36F81413"/>
    <w:multiLevelType w:val="hybridMultilevel"/>
    <w:tmpl w:val="F0F450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87348B6"/>
    <w:multiLevelType w:val="hybridMultilevel"/>
    <w:tmpl w:val="687E17DC"/>
    <w:lvl w:ilvl="0" w:tplc="FFFFFFFF">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9356CAC"/>
    <w:multiLevelType w:val="hybridMultilevel"/>
    <w:tmpl w:val="C616B21C"/>
    <w:lvl w:ilvl="0" w:tplc="FFFFFFFF">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3C176EAF"/>
    <w:multiLevelType w:val="hybridMultilevel"/>
    <w:tmpl w:val="F4E0C8B2"/>
    <w:lvl w:ilvl="0" w:tplc="FFFFFFFF">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3DD55718"/>
    <w:multiLevelType w:val="hybridMultilevel"/>
    <w:tmpl w:val="DBFA981E"/>
    <w:lvl w:ilvl="0" w:tplc="274011D2">
      <w:start w:val="1"/>
      <w:numFmt w:val="bullet"/>
      <w:lvlText w:val=""/>
      <w:lvlJc w:val="left"/>
      <w:pPr>
        <w:ind w:left="612" w:hanging="144"/>
      </w:pPr>
      <w:rPr>
        <w:rFonts w:ascii="Symbol" w:eastAsia="Symbol" w:hAnsi="Symbol" w:hint="default"/>
        <w:sz w:val="22"/>
        <w:szCs w:val="22"/>
      </w:rPr>
    </w:lvl>
    <w:lvl w:ilvl="1" w:tplc="298C4E56">
      <w:start w:val="1"/>
      <w:numFmt w:val="bullet"/>
      <w:lvlText w:val="•"/>
      <w:lvlJc w:val="left"/>
      <w:pPr>
        <w:ind w:left="1457" w:hanging="144"/>
      </w:pPr>
      <w:rPr>
        <w:rFonts w:hint="default"/>
      </w:rPr>
    </w:lvl>
    <w:lvl w:ilvl="2" w:tplc="CE46DB9E">
      <w:start w:val="1"/>
      <w:numFmt w:val="bullet"/>
      <w:lvlText w:val="•"/>
      <w:lvlJc w:val="left"/>
      <w:pPr>
        <w:ind w:left="2303" w:hanging="144"/>
      </w:pPr>
      <w:rPr>
        <w:rFonts w:hint="default"/>
      </w:rPr>
    </w:lvl>
    <w:lvl w:ilvl="3" w:tplc="F4B0C250">
      <w:start w:val="1"/>
      <w:numFmt w:val="bullet"/>
      <w:lvlText w:val="•"/>
      <w:lvlJc w:val="left"/>
      <w:pPr>
        <w:ind w:left="3148" w:hanging="144"/>
      </w:pPr>
      <w:rPr>
        <w:rFonts w:hint="default"/>
      </w:rPr>
    </w:lvl>
    <w:lvl w:ilvl="4" w:tplc="EB6C31C0">
      <w:start w:val="1"/>
      <w:numFmt w:val="bullet"/>
      <w:lvlText w:val="•"/>
      <w:lvlJc w:val="left"/>
      <w:pPr>
        <w:ind w:left="3994" w:hanging="144"/>
      </w:pPr>
      <w:rPr>
        <w:rFonts w:hint="default"/>
      </w:rPr>
    </w:lvl>
    <w:lvl w:ilvl="5" w:tplc="11565CCE">
      <w:start w:val="1"/>
      <w:numFmt w:val="bullet"/>
      <w:lvlText w:val="•"/>
      <w:lvlJc w:val="left"/>
      <w:pPr>
        <w:ind w:left="4839" w:hanging="144"/>
      </w:pPr>
      <w:rPr>
        <w:rFonts w:hint="default"/>
      </w:rPr>
    </w:lvl>
    <w:lvl w:ilvl="6" w:tplc="E66C7728">
      <w:start w:val="1"/>
      <w:numFmt w:val="bullet"/>
      <w:lvlText w:val="•"/>
      <w:lvlJc w:val="left"/>
      <w:pPr>
        <w:ind w:left="5684" w:hanging="144"/>
      </w:pPr>
      <w:rPr>
        <w:rFonts w:hint="default"/>
      </w:rPr>
    </w:lvl>
    <w:lvl w:ilvl="7" w:tplc="A6BCFF5A">
      <w:start w:val="1"/>
      <w:numFmt w:val="bullet"/>
      <w:lvlText w:val="•"/>
      <w:lvlJc w:val="left"/>
      <w:pPr>
        <w:ind w:left="6530" w:hanging="144"/>
      </w:pPr>
      <w:rPr>
        <w:rFonts w:hint="default"/>
      </w:rPr>
    </w:lvl>
    <w:lvl w:ilvl="8" w:tplc="E6EA4D24">
      <w:start w:val="1"/>
      <w:numFmt w:val="bullet"/>
      <w:lvlText w:val="•"/>
      <w:lvlJc w:val="left"/>
      <w:pPr>
        <w:ind w:left="7375" w:hanging="144"/>
      </w:pPr>
      <w:rPr>
        <w:rFonts w:hint="default"/>
      </w:rPr>
    </w:lvl>
  </w:abstractNum>
  <w:abstractNum w:abstractNumId="30">
    <w:nsid w:val="3E4E6564"/>
    <w:multiLevelType w:val="hybridMultilevel"/>
    <w:tmpl w:val="05724F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3F7D4EFB"/>
    <w:multiLevelType w:val="hybridMultilevel"/>
    <w:tmpl w:val="8D1833A2"/>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42562653"/>
    <w:multiLevelType w:val="hybridMultilevel"/>
    <w:tmpl w:val="E5D47EC2"/>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466C50B5"/>
    <w:multiLevelType w:val="hybridMultilevel"/>
    <w:tmpl w:val="CE7E33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47A00953"/>
    <w:multiLevelType w:val="multilevel"/>
    <w:tmpl w:val="B940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7E679E6"/>
    <w:multiLevelType w:val="hybridMultilevel"/>
    <w:tmpl w:val="63342534"/>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nsid w:val="494356F4"/>
    <w:multiLevelType w:val="hybridMultilevel"/>
    <w:tmpl w:val="C8C853C8"/>
    <w:lvl w:ilvl="0" w:tplc="7CC2AAC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CA0381"/>
    <w:multiLevelType w:val="hybridMultilevel"/>
    <w:tmpl w:val="F0F450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2974120"/>
    <w:multiLevelType w:val="hybridMultilevel"/>
    <w:tmpl w:val="79BA53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592E7084"/>
    <w:multiLevelType w:val="hybridMultilevel"/>
    <w:tmpl w:val="77FEE6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5D816180"/>
    <w:multiLevelType w:val="hybridMultilevel"/>
    <w:tmpl w:val="74B01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08E6BC0"/>
    <w:multiLevelType w:val="hybridMultilevel"/>
    <w:tmpl w:val="C10C7DC4"/>
    <w:lvl w:ilvl="0" w:tplc="7B946AF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2CA3377"/>
    <w:multiLevelType w:val="hybridMultilevel"/>
    <w:tmpl w:val="133EA1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639F1344"/>
    <w:multiLevelType w:val="hybridMultilevel"/>
    <w:tmpl w:val="7EC49D84"/>
    <w:lvl w:ilvl="0" w:tplc="FFFFFFFF">
      <w:start w:val="1"/>
      <w:numFmt w:val="bullet"/>
      <w:lvlText w:val="o"/>
      <w:lvlJc w:val="left"/>
      <w:pPr>
        <w:ind w:left="1146" w:hanging="360"/>
      </w:pPr>
      <w:rPr>
        <w:rFonts w:ascii="Courier New" w:hAnsi="Courier New"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4">
    <w:nsid w:val="69C33B82"/>
    <w:multiLevelType w:val="hybridMultilevel"/>
    <w:tmpl w:val="3CA29E44"/>
    <w:lvl w:ilvl="0" w:tplc="FFFFFFFF">
      <w:start w:val="1"/>
      <w:numFmt w:val="bullet"/>
      <w:lvlText w:val="o"/>
      <w:lvlJc w:val="left"/>
      <w:pPr>
        <w:ind w:left="1800" w:hanging="360"/>
      </w:pPr>
      <w:rPr>
        <w:rFonts w:ascii="Courier New" w:hAnsi="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5">
    <w:nsid w:val="6BA723A8"/>
    <w:multiLevelType w:val="multilevel"/>
    <w:tmpl w:val="5088FA9E"/>
    <w:lvl w:ilvl="0">
      <w:start w:val="1"/>
      <w:numFmt w:val="decimal"/>
      <w:lvlText w:val="%1."/>
      <w:lvlJc w:val="left"/>
      <w:pPr>
        <w:ind w:left="360" w:hanging="360"/>
      </w:pPr>
      <w:rPr>
        <w:b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6">
    <w:nsid w:val="6D1511A0"/>
    <w:multiLevelType w:val="hybridMultilevel"/>
    <w:tmpl w:val="AAD8B9B4"/>
    <w:lvl w:ilvl="0" w:tplc="FFFFFFFF">
      <w:start w:val="1"/>
      <w:numFmt w:val="bullet"/>
      <w:lvlText w:val="o"/>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6DEE1422"/>
    <w:multiLevelType w:val="hybridMultilevel"/>
    <w:tmpl w:val="16F88C02"/>
    <w:lvl w:ilvl="0" w:tplc="FFFFFFFF">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E4F1597"/>
    <w:multiLevelType w:val="hybridMultilevel"/>
    <w:tmpl w:val="087E02CE"/>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nsid w:val="6EF2076A"/>
    <w:multiLevelType w:val="hybridMultilevel"/>
    <w:tmpl w:val="52E47046"/>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nsid w:val="714E1EF6"/>
    <w:multiLevelType w:val="hybridMultilevel"/>
    <w:tmpl w:val="151E6862"/>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72894FB5"/>
    <w:multiLevelType w:val="hybridMultilevel"/>
    <w:tmpl w:val="1DA0F570"/>
    <w:lvl w:ilvl="0" w:tplc="FFFFFFFF">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nsid w:val="76CA721D"/>
    <w:multiLevelType w:val="hybridMultilevel"/>
    <w:tmpl w:val="363CF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A321BD6"/>
    <w:multiLevelType w:val="hybridMultilevel"/>
    <w:tmpl w:val="1DA0F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37"/>
  </w:num>
  <w:num w:numId="4">
    <w:abstractNumId w:val="8"/>
  </w:num>
  <w:num w:numId="5">
    <w:abstractNumId w:val="25"/>
  </w:num>
  <w:num w:numId="6">
    <w:abstractNumId w:val="39"/>
  </w:num>
  <w:num w:numId="7">
    <w:abstractNumId w:val="30"/>
  </w:num>
  <w:num w:numId="8">
    <w:abstractNumId w:val="53"/>
  </w:num>
  <w:num w:numId="9">
    <w:abstractNumId w:val="42"/>
  </w:num>
  <w:num w:numId="10">
    <w:abstractNumId w:val="33"/>
  </w:num>
  <w:num w:numId="11">
    <w:abstractNumId w:val="52"/>
  </w:num>
  <w:num w:numId="12">
    <w:abstractNumId w:val="40"/>
  </w:num>
  <w:num w:numId="13">
    <w:abstractNumId w:val="28"/>
  </w:num>
  <w:num w:numId="14">
    <w:abstractNumId w:val="43"/>
  </w:num>
  <w:num w:numId="15">
    <w:abstractNumId w:val="21"/>
  </w:num>
  <w:num w:numId="16">
    <w:abstractNumId w:val="36"/>
  </w:num>
  <w:num w:numId="17">
    <w:abstractNumId w:val="15"/>
  </w:num>
  <w:num w:numId="18">
    <w:abstractNumId w:val="45"/>
  </w:num>
  <w:num w:numId="19">
    <w:abstractNumId w:val="7"/>
  </w:num>
  <w:num w:numId="20">
    <w:abstractNumId w:val="23"/>
  </w:num>
  <w:num w:numId="21">
    <w:abstractNumId w:val="50"/>
  </w:num>
  <w:num w:numId="22">
    <w:abstractNumId w:val="34"/>
  </w:num>
  <w:num w:numId="23">
    <w:abstractNumId w:val="17"/>
  </w:num>
  <w:num w:numId="24">
    <w:abstractNumId w:val="29"/>
  </w:num>
  <w:num w:numId="25">
    <w:abstractNumId w:val="9"/>
  </w:num>
  <w:num w:numId="26">
    <w:abstractNumId w:val="41"/>
  </w:num>
  <w:num w:numId="27">
    <w:abstractNumId w:val="10"/>
  </w:num>
  <w:num w:numId="28">
    <w:abstractNumId w:val="19"/>
  </w:num>
  <w:num w:numId="29">
    <w:abstractNumId w:val="49"/>
  </w:num>
  <w:num w:numId="30">
    <w:abstractNumId w:val="14"/>
  </w:num>
  <w:num w:numId="31">
    <w:abstractNumId w:val="38"/>
  </w:num>
  <w:num w:numId="32">
    <w:abstractNumId w:val="20"/>
  </w:num>
  <w:num w:numId="33">
    <w:abstractNumId w:val="31"/>
  </w:num>
  <w:num w:numId="34">
    <w:abstractNumId w:val="35"/>
  </w:num>
  <w:num w:numId="35">
    <w:abstractNumId w:val="26"/>
  </w:num>
  <w:num w:numId="36">
    <w:abstractNumId w:val="47"/>
  </w:num>
  <w:num w:numId="37">
    <w:abstractNumId w:val="27"/>
  </w:num>
  <w:num w:numId="38">
    <w:abstractNumId w:val="16"/>
  </w:num>
  <w:num w:numId="39">
    <w:abstractNumId w:val="46"/>
  </w:num>
  <w:num w:numId="40">
    <w:abstractNumId w:val="24"/>
  </w:num>
  <w:num w:numId="41">
    <w:abstractNumId w:val="44"/>
  </w:num>
  <w:num w:numId="42">
    <w:abstractNumId w:val="48"/>
  </w:num>
  <w:num w:numId="43">
    <w:abstractNumId w:val="32"/>
  </w:num>
  <w:num w:numId="44">
    <w:abstractNumId w:val="51"/>
  </w:num>
  <w:num w:numId="45">
    <w:abstractNumId w:val="18"/>
  </w:num>
  <w:num w:numId="46">
    <w:abstractNumId w:val="13"/>
  </w:num>
  <w:num w:numId="47">
    <w:abstractNumId w:val="12"/>
  </w:num>
  <w:num w:numId="48">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2770"/>
  </w:hdrShapeDefaults>
  <w:footnotePr>
    <w:footnote w:id="0"/>
    <w:footnote w:id="1"/>
  </w:footnotePr>
  <w:endnotePr>
    <w:endnote w:id="0"/>
    <w:endnote w:id="1"/>
  </w:endnotePr>
  <w:compat/>
  <w:rsids>
    <w:rsidRoot w:val="00DD0E94"/>
    <w:rsid w:val="00004B8F"/>
    <w:rsid w:val="00013B11"/>
    <w:rsid w:val="000231F0"/>
    <w:rsid w:val="00024AC7"/>
    <w:rsid w:val="00025028"/>
    <w:rsid w:val="0004587B"/>
    <w:rsid w:val="00047EEB"/>
    <w:rsid w:val="00054CE9"/>
    <w:rsid w:val="000614B2"/>
    <w:rsid w:val="00062C33"/>
    <w:rsid w:val="00063D60"/>
    <w:rsid w:val="000674ED"/>
    <w:rsid w:val="000754FA"/>
    <w:rsid w:val="00080644"/>
    <w:rsid w:val="00085A21"/>
    <w:rsid w:val="00087F92"/>
    <w:rsid w:val="00090AFD"/>
    <w:rsid w:val="000926C2"/>
    <w:rsid w:val="000A11A2"/>
    <w:rsid w:val="000A2394"/>
    <w:rsid w:val="000B7211"/>
    <w:rsid w:val="000B7CBA"/>
    <w:rsid w:val="000D0FDE"/>
    <w:rsid w:val="000D3E1D"/>
    <w:rsid w:val="000D6CB4"/>
    <w:rsid w:val="000E14BE"/>
    <w:rsid w:val="000E1545"/>
    <w:rsid w:val="000F1940"/>
    <w:rsid w:val="000F67C1"/>
    <w:rsid w:val="00101667"/>
    <w:rsid w:val="00106B63"/>
    <w:rsid w:val="00114352"/>
    <w:rsid w:val="00122075"/>
    <w:rsid w:val="001260A0"/>
    <w:rsid w:val="00135B3C"/>
    <w:rsid w:val="00142704"/>
    <w:rsid w:val="00145471"/>
    <w:rsid w:val="00152614"/>
    <w:rsid w:val="001612DA"/>
    <w:rsid w:val="00180D47"/>
    <w:rsid w:val="00181682"/>
    <w:rsid w:val="001A3783"/>
    <w:rsid w:val="001B58AF"/>
    <w:rsid w:val="001B5C6D"/>
    <w:rsid w:val="001B619A"/>
    <w:rsid w:val="001C0218"/>
    <w:rsid w:val="001D0435"/>
    <w:rsid w:val="001D0D83"/>
    <w:rsid w:val="001D74AC"/>
    <w:rsid w:val="001E6988"/>
    <w:rsid w:val="002009C3"/>
    <w:rsid w:val="00204FD0"/>
    <w:rsid w:val="002237FA"/>
    <w:rsid w:val="00226B59"/>
    <w:rsid w:val="002274F3"/>
    <w:rsid w:val="002456CC"/>
    <w:rsid w:val="00246CA7"/>
    <w:rsid w:val="00254D2B"/>
    <w:rsid w:val="002649EB"/>
    <w:rsid w:val="002716AC"/>
    <w:rsid w:val="002772F8"/>
    <w:rsid w:val="00280F59"/>
    <w:rsid w:val="002869AB"/>
    <w:rsid w:val="002900B3"/>
    <w:rsid w:val="00290EA2"/>
    <w:rsid w:val="00291CC5"/>
    <w:rsid w:val="002A0BC7"/>
    <w:rsid w:val="002A140D"/>
    <w:rsid w:val="002A7027"/>
    <w:rsid w:val="002B181A"/>
    <w:rsid w:val="002D1828"/>
    <w:rsid w:val="002E6E4F"/>
    <w:rsid w:val="002E7C46"/>
    <w:rsid w:val="002F1696"/>
    <w:rsid w:val="002F74CD"/>
    <w:rsid w:val="003044D3"/>
    <w:rsid w:val="00313249"/>
    <w:rsid w:val="00327608"/>
    <w:rsid w:val="0034354F"/>
    <w:rsid w:val="00370180"/>
    <w:rsid w:val="00372B84"/>
    <w:rsid w:val="003836C4"/>
    <w:rsid w:val="00387F62"/>
    <w:rsid w:val="0039275C"/>
    <w:rsid w:val="0039716C"/>
    <w:rsid w:val="003B6D13"/>
    <w:rsid w:val="003C5438"/>
    <w:rsid w:val="003C6D7F"/>
    <w:rsid w:val="003D0AA9"/>
    <w:rsid w:val="003D275D"/>
    <w:rsid w:val="003D5669"/>
    <w:rsid w:val="003E2ABF"/>
    <w:rsid w:val="003E3254"/>
    <w:rsid w:val="003E5B07"/>
    <w:rsid w:val="003F7587"/>
    <w:rsid w:val="0041336C"/>
    <w:rsid w:val="0041392E"/>
    <w:rsid w:val="0042076F"/>
    <w:rsid w:val="004244A7"/>
    <w:rsid w:val="004248DB"/>
    <w:rsid w:val="004262D7"/>
    <w:rsid w:val="00435AEB"/>
    <w:rsid w:val="0043640C"/>
    <w:rsid w:val="004440C7"/>
    <w:rsid w:val="00483DAF"/>
    <w:rsid w:val="00496E9D"/>
    <w:rsid w:val="004B0915"/>
    <w:rsid w:val="004B54C7"/>
    <w:rsid w:val="004C31CB"/>
    <w:rsid w:val="004C5BFD"/>
    <w:rsid w:val="004C6AE4"/>
    <w:rsid w:val="004C7EF8"/>
    <w:rsid w:val="004D2692"/>
    <w:rsid w:val="004D3BC8"/>
    <w:rsid w:val="004D3FEC"/>
    <w:rsid w:val="004E05FB"/>
    <w:rsid w:val="004F22DE"/>
    <w:rsid w:val="004F294E"/>
    <w:rsid w:val="00505D39"/>
    <w:rsid w:val="00507555"/>
    <w:rsid w:val="00521F92"/>
    <w:rsid w:val="00526415"/>
    <w:rsid w:val="005353C5"/>
    <w:rsid w:val="00536E99"/>
    <w:rsid w:val="00536F5E"/>
    <w:rsid w:val="00545272"/>
    <w:rsid w:val="005452BF"/>
    <w:rsid w:val="00545B81"/>
    <w:rsid w:val="00560C53"/>
    <w:rsid w:val="00570748"/>
    <w:rsid w:val="00574D7E"/>
    <w:rsid w:val="00577CD1"/>
    <w:rsid w:val="00582CEC"/>
    <w:rsid w:val="005A0175"/>
    <w:rsid w:val="005B1BDF"/>
    <w:rsid w:val="005B45E1"/>
    <w:rsid w:val="005B5568"/>
    <w:rsid w:val="005B7EF9"/>
    <w:rsid w:val="005D1A5C"/>
    <w:rsid w:val="005E16A0"/>
    <w:rsid w:val="005E4677"/>
    <w:rsid w:val="005E585A"/>
    <w:rsid w:val="00601977"/>
    <w:rsid w:val="00612913"/>
    <w:rsid w:val="00632486"/>
    <w:rsid w:val="00634E9A"/>
    <w:rsid w:val="006368D1"/>
    <w:rsid w:val="00636955"/>
    <w:rsid w:val="006378C5"/>
    <w:rsid w:val="0064249C"/>
    <w:rsid w:val="00644F57"/>
    <w:rsid w:val="0065052D"/>
    <w:rsid w:val="00674D7B"/>
    <w:rsid w:val="00686F36"/>
    <w:rsid w:val="00692801"/>
    <w:rsid w:val="00697D2E"/>
    <w:rsid w:val="006A682A"/>
    <w:rsid w:val="006B15ED"/>
    <w:rsid w:val="006C1DB0"/>
    <w:rsid w:val="006D0821"/>
    <w:rsid w:val="006D437F"/>
    <w:rsid w:val="006D57DF"/>
    <w:rsid w:val="006E0A28"/>
    <w:rsid w:val="006E5D9A"/>
    <w:rsid w:val="006F274B"/>
    <w:rsid w:val="006F411B"/>
    <w:rsid w:val="00706FDF"/>
    <w:rsid w:val="00712452"/>
    <w:rsid w:val="00713352"/>
    <w:rsid w:val="00722CDB"/>
    <w:rsid w:val="00745E41"/>
    <w:rsid w:val="00751BC1"/>
    <w:rsid w:val="00760327"/>
    <w:rsid w:val="00760328"/>
    <w:rsid w:val="007814F4"/>
    <w:rsid w:val="007825B7"/>
    <w:rsid w:val="00785E1C"/>
    <w:rsid w:val="00793042"/>
    <w:rsid w:val="00797DF0"/>
    <w:rsid w:val="007A152F"/>
    <w:rsid w:val="007A5B24"/>
    <w:rsid w:val="007A5C1C"/>
    <w:rsid w:val="007B7748"/>
    <w:rsid w:val="007C2D84"/>
    <w:rsid w:val="007C5D8F"/>
    <w:rsid w:val="007C6D5D"/>
    <w:rsid w:val="007D25B9"/>
    <w:rsid w:val="007D2FA3"/>
    <w:rsid w:val="007D5533"/>
    <w:rsid w:val="007D5AC3"/>
    <w:rsid w:val="0081282E"/>
    <w:rsid w:val="0081707B"/>
    <w:rsid w:val="00817EB3"/>
    <w:rsid w:val="00824499"/>
    <w:rsid w:val="0083777F"/>
    <w:rsid w:val="008428B8"/>
    <w:rsid w:val="00842ACA"/>
    <w:rsid w:val="008574E0"/>
    <w:rsid w:val="00860139"/>
    <w:rsid w:val="00860F8E"/>
    <w:rsid w:val="00865175"/>
    <w:rsid w:val="00865E73"/>
    <w:rsid w:val="008750E1"/>
    <w:rsid w:val="00887C11"/>
    <w:rsid w:val="008A5E55"/>
    <w:rsid w:val="008B646A"/>
    <w:rsid w:val="008D0701"/>
    <w:rsid w:val="008D1F93"/>
    <w:rsid w:val="008D614E"/>
    <w:rsid w:val="008F1045"/>
    <w:rsid w:val="008F70E6"/>
    <w:rsid w:val="00901D5E"/>
    <w:rsid w:val="009022A7"/>
    <w:rsid w:val="00905367"/>
    <w:rsid w:val="00906F78"/>
    <w:rsid w:val="009129BD"/>
    <w:rsid w:val="00915EA3"/>
    <w:rsid w:val="009172B0"/>
    <w:rsid w:val="009179C7"/>
    <w:rsid w:val="00922EDE"/>
    <w:rsid w:val="009261DA"/>
    <w:rsid w:val="009335F9"/>
    <w:rsid w:val="00937590"/>
    <w:rsid w:val="00942F04"/>
    <w:rsid w:val="009560E9"/>
    <w:rsid w:val="0096003E"/>
    <w:rsid w:val="0096790C"/>
    <w:rsid w:val="00982C87"/>
    <w:rsid w:val="009901B7"/>
    <w:rsid w:val="00992AE5"/>
    <w:rsid w:val="009947BB"/>
    <w:rsid w:val="00997772"/>
    <w:rsid w:val="009B2669"/>
    <w:rsid w:val="009B3DDB"/>
    <w:rsid w:val="009C053B"/>
    <w:rsid w:val="009C4EC5"/>
    <w:rsid w:val="009C58F1"/>
    <w:rsid w:val="009D05C8"/>
    <w:rsid w:val="009E7024"/>
    <w:rsid w:val="009E70AB"/>
    <w:rsid w:val="009E7A55"/>
    <w:rsid w:val="00A03B41"/>
    <w:rsid w:val="00A17C96"/>
    <w:rsid w:val="00A22BB5"/>
    <w:rsid w:val="00A2700E"/>
    <w:rsid w:val="00A271D3"/>
    <w:rsid w:val="00A35C99"/>
    <w:rsid w:val="00A37B8B"/>
    <w:rsid w:val="00A50C1D"/>
    <w:rsid w:val="00A56450"/>
    <w:rsid w:val="00A567C1"/>
    <w:rsid w:val="00A57376"/>
    <w:rsid w:val="00A744DF"/>
    <w:rsid w:val="00A75633"/>
    <w:rsid w:val="00A80AA8"/>
    <w:rsid w:val="00A957A0"/>
    <w:rsid w:val="00AA6846"/>
    <w:rsid w:val="00AB14C4"/>
    <w:rsid w:val="00AB5CAF"/>
    <w:rsid w:val="00AD2B8F"/>
    <w:rsid w:val="00AE3E65"/>
    <w:rsid w:val="00AF157A"/>
    <w:rsid w:val="00AF297A"/>
    <w:rsid w:val="00AF5AA1"/>
    <w:rsid w:val="00B06022"/>
    <w:rsid w:val="00B07602"/>
    <w:rsid w:val="00B11C3A"/>
    <w:rsid w:val="00B13F24"/>
    <w:rsid w:val="00B31130"/>
    <w:rsid w:val="00B43B6C"/>
    <w:rsid w:val="00B63FDD"/>
    <w:rsid w:val="00B70F48"/>
    <w:rsid w:val="00B821FC"/>
    <w:rsid w:val="00B91AE0"/>
    <w:rsid w:val="00B92792"/>
    <w:rsid w:val="00B93F71"/>
    <w:rsid w:val="00BB199D"/>
    <w:rsid w:val="00BB7874"/>
    <w:rsid w:val="00BC5B15"/>
    <w:rsid w:val="00BD3868"/>
    <w:rsid w:val="00BE1D73"/>
    <w:rsid w:val="00BF1239"/>
    <w:rsid w:val="00BF730B"/>
    <w:rsid w:val="00C00E6B"/>
    <w:rsid w:val="00C01C52"/>
    <w:rsid w:val="00C11887"/>
    <w:rsid w:val="00C13675"/>
    <w:rsid w:val="00C16585"/>
    <w:rsid w:val="00C219F4"/>
    <w:rsid w:val="00C22ACA"/>
    <w:rsid w:val="00C25670"/>
    <w:rsid w:val="00C37804"/>
    <w:rsid w:val="00C4062A"/>
    <w:rsid w:val="00C42581"/>
    <w:rsid w:val="00C47209"/>
    <w:rsid w:val="00C500C3"/>
    <w:rsid w:val="00C54459"/>
    <w:rsid w:val="00C6491F"/>
    <w:rsid w:val="00C72853"/>
    <w:rsid w:val="00C76712"/>
    <w:rsid w:val="00C82A40"/>
    <w:rsid w:val="00C82F6D"/>
    <w:rsid w:val="00C8349A"/>
    <w:rsid w:val="00C862C0"/>
    <w:rsid w:val="00C900C6"/>
    <w:rsid w:val="00CA21CA"/>
    <w:rsid w:val="00CB22DB"/>
    <w:rsid w:val="00CB2447"/>
    <w:rsid w:val="00CB793F"/>
    <w:rsid w:val="00CB7F45"/>
    <w:rsid w:val="00CC0D2B"/>
    <w:rsid w:val="00CC4985"/>
    <w:rsid w:val="00CD0E14"/>
    <w:rsid w:val="00CD3974"/>
    <w:rsid w:val="00CD3A96"/>
    <w:rsid w:val="00CE5209"/>
    <w:rsid w:val="00CE592B"/>
    <w:rsid w:val="00CF4810"/>
    <w:rsid w:val="00D26DFD"/>
    <w:rsid w:val="00D45703"/>
    <w:rsid w:val="00D462A3"/>
    <w:rsid w:val="00D46D32"/>
    <w:rsid w:val="00D50CBD"/>
    <w:rsid w:val="00D64082"/>
    <w:rsid w:val="00D65DA1"/>
    <w:rsid w:val="00D91F22"/>
    <w:rsid w:val="00D97F91"/>
    <w:rsid w:val="00DA6979"/>
    <w:rsid w:val="00DA792C"/>
    <w:rsid w:val="00DB058F"/>
    <w:rsid w:val="00DB69B3"/>
    <w:rsid w:val="00DC27F1"/>
    <w:rsid w:val="00DD0E94"/>
    <w:rsid w:val="00DD7101"/>
    <w:rsid w:val="00DE3321"/>
    <w:rsid w:val="00E05605"/>
    <w:rsid w:val="00E15647"/>
    <w:rsid w:val="00E16B18"/>
    <w:rsid w:val="00E218B4"/>
    <w:rsid w:val="00E24E35"/>
    <w:rsid w:val="00E3237A"/>
    <w:rsid w:val="00E4172A"/>
    <w:rsid w:val="00E42649"/>
    <w:rsid w:val="00E42E40"/>
    <w:rsid w:val="00E444FF"/>
    <w:rsid w:val="00E65FCB"/>
    <w:rsid w:val="00E70E4E"/>
    <w:rsid w:val="00E76F24"/>
    <w:rsid w:val="00EB725A"/>
    <w:rsid w:val="00EB7581"/>
    <w:rsid w:val="00EC3A58"/>
    <w:rsid w:val="00ED10AE"/>
    <w:rsid w:val="00ED2B9A"/>
    <w:rsid w:val="00ED4203"/>
    <w:rsid w:val="00ED6142"/>
    <w:rsid w:val="00EE43A2"/>
    <w:rsid w:val="00EF086F"/>
    <w:rsid w:val="00F265D8"/>
    <w:rsid w:val="00F51A8D"/>
    <w:rsid w:val="00F54DF7"/>
    <w:rsid w:val="00F562A4"/>
    <w:rsid w:val="00F66367"/>
    <w:rsid w:val="00F72AD0"/>
    <w:rsid w:val="00F74D11"/>
    <w:rsid w:val="00F77549"/>
    <w:rsid w:val="00F81F76"/>
    <w:rsid w:val="00F874F4"/>
    <w:rsid w:val="00F90AC0"/>
    <w:rsid w:val="00F93F9E"/>
    <w:rsid w:val="00FA2E8A"/>
    <w:rsid w:val="00FB3718"/>
    <w:rsid w:val="00FB424F"/>
    <w:rsid w:val="00FE3AC6"/>
    <w:rsid w:val="00FE41FE"/>
    <w:rsid w:val="00FF32E4"/>
    <w:rsid w:val="00FF6F00"/>
    <w:rsid w:val="00FF75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E55"/>
    <w:rPr>
      <w:rFonts w:ascii="Book Antiqua" w:hAnsi="Book Antiqua"/>
      <w:sz w:val="24"/>
      <w:szCs w:val="24"/>
    </w:rPr>
  </w:style>
  <w:style w:type="paragraph" w:styleId="Heading1">
    <w:name w:val="heading 1"/>
    <w:basedOn w:val="Normal"/>
    <w:next w:val="Normal"/>
    <w:qFormat/>
    <w:rsid w:val="00C47209"/>
    <w:pPr>
      <w:keepNext/>
      <w:jc w:val="both"/>
      <w:outlineLvl w:val="0"/>
    </w:pPr>
    <w:rPr>
      <w:rFonts w:ascii="Arial" w:hAnsi="Arial" w:cs="Arial"/>
      <w:b/>
      <w:bCs/>
      <w:szCs w:val="18"/>
    </w:rPr>
  </w:style>
  <w:style w:type="paragraph" w:styleId="Heading2">
    <w:name w:val="heading 2"/>
    <w:basedOn w:val="Normal"/>
    <w:next w:val="Normal"/>
    <w:qFormat/>
    <w:rsid w:val="00C47209"/>
    <w:pPr>
      <w:keepNext/>
      <w:outlineLvl w:val="1"/>
    </w:pPr>
    <w:rPr>
      <w:rFonts w:ascii="Arial" w:hAnsi="Arial" w:cs="Arial"/>
      <w:b/>
      <w:bCs/>
    </w:rPr>
  </w:style>
  <w:style w:type="paragraph" w:styleId="Heading3">
    <w:name w:val="heading 3"/>
    <w:basedOn w:val="Normal"/>
    <w:next w:val="Normal"/>
    <w:qFormat/>
    <w:rsid w:val="00C47209"/>
    <w:pPr>
      <w:keepNext/>
      <w:suppressAutoHyphens/>
      <w:outlineLvl w:val="2"/>
    </w:pPr>
    <w:rPr>
      <w:rFonts w:ascii="Times New Roman" w:hAnsi="Times New Roman"/>
      <w:b/>
      <w:sz w:val="20"/>
      <w:szCs w:val="20"/>
    </w:rPr>
  </w:style>
  <w:style w:type="paragraph" w:styleId="Heading4">
    <w:name w:val="heading 4"/>
    <w:basedOn w:val="Normal"/>
    <w:next w:val="Normal"/>
    <w:link w:val="Heading4Char"/>
    <w:semiHidden/>
    <w:unhideWhenUsed/>
    <w:qFormat/>
    <w:rsid w:val="001B61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B619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1B619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B619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619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1B619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47209"/>
    <w:pPr>
      <w:jc w:val="center"/>
    </w:pPr>
    <w:rPr>
      <w:rFonts w:ascii="Arial" w:hAnsi="Arial" w:cs="Arial"/>
      <w:b/>
      <w:bCs/>
      <w:sz w:val="28"/>
    </w:rPr>
  </w:style>
  <w:style w:type="paragraph" w:styleId="Footer">
    <w:name w:val="footer"/>
    <w:basedOn w:val="Normal"/>
    <w:rsid w:val="00C47209"/>
    <w:pPr>
      <w:tabs>
        <w:tab w:val="center" w:pos="4320"/>
        <w:tab w:val="right" w:pos="8640"/>
      </w:tabs>
    </w:pPr>
  </w:style>
  <w:style w:type="character" w:styleId="PageNumber">
    <w:name w:val="page number"/>
    <w:basedOn w:val="DefaultParagraphFont"/>
    <w:rsid w:val="00C47209"/>
  </w:style>
  <w:style w:type="paragraph" w:styleId="Header">
    <w:name w:val="header"/>
    <w:basedOn w:val="Normal"/>
    <w:link w:val="HeaderChar"/>
    <w:rsid w:val="00C47209"/>
    <w:pPr>
      <w:tabs>
        <w:tab w:val="center" w:pos="4320"/>
        <w:tab w:val="right" w:pos="8640"/>
      </w:tabs>
    </w:pPr>
  </w:style>
  <w:style w:type="paragraph" w:styleId="HTMLPreformatted">
    <w:name w:val="HTML Preformatted"/>
    <w:basedOn w:val="Normal"/>
    <w:rsid w:val="00C4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hint="eastAsia"/>
      <w:sz w:val="20"/>
      <w:szCs w:val="20"/>
    </w:rPr>
  </w:style>
  <w:style w:type="paragraph" w:styleId="BodyText">
    <w:name w:val="Body Text"/>
    <w:basedOn w:val="Normal"/>
    <w:rsid w:val="00C47209"/>
    <w:pPr>
      <w:jc w:val="both"/>
    </w:pPr>
    <w:rPr>
      <w:rFonts w:ascii="Arial" w:hAnsi="Arial" w:cs="Arial"/>
      <w:szCs w:val="18"/>
    </w:rPr>
  </w:style>
  <w:style w:type="paragraph" w:styleId="BodyText2">
    <w:name w:val="Body Text 2"/>
    <w:basedOn w:val="Normal"/>
    <w:rsid w:val="00C47209"/>
    <w:rPr>
      <w:rFonts w:ascii="Arial" w:hAnsi="Arial" w:cs="Arial"/>
      <w:color w:val="000000"/>
      <w:szCs w:val="18"/>
    </w:rPr>
  </w:style>
  <w:style w:type="paragraph" w:styleId="BodyText3">
    <w:name w:val="Body Text 3"/>
    <w:basedOn w:val="Normal"/>
    <w:rsid w:val="00C47209"/>
    <w:rPr>
      <w:rFonts w:ascii="Arial" w:hAnsi="Arial" w:cs="Arial"/>
      <w:color w:val="0000FF"/>
    </w:rPr>
  </w:style>
  <w:style w:type="character" w:customStyle="1" w:styleId="WW-DefaultParagraphFont">
    <w:name w:val="WW-Default Paragraph Font"/>
    <w:rsid w:val="00C47209"/>
  </w:style>
  <w:style w:type="character" w:customStyle="1" w:styleId="WW8Num1z0">
    <w:name w:val="WW8Num1z0"/>
    <w:rsid w:val="00C47209"/>
    <w:rPr>
      <w:rFonts w:ascii="Symbol" w:hAnsi="Symbol"/>
    </w:rPr>
  </w:style>
  <w:style w:type="character" w:customStyle="1" w:styleId="WW8Num2z0">
    <w:name w:val="WW8Num2z0"/>
    <w:rsid w:val="00C47209"/>
    <w:rPr>
      <w:rFonts w:ascii="Symbol" w:hAnsi="Symbol"/>
    </w:rPr>
  </w:style>
  <w:style w:type="character" w:customStyle="1" w:styleId="WW8Num3z0">
    <w:name w:val="WW8Num3z0"/>
    <w:rsid w:val="00C47209"/>
    <w:rPr>
      <w:rFonts w:ascii="Symbol" w:hAnsi="Symbol"/>
    </w:rPr>
  </w:style>
  <w:style w:type="character" w:customStyle="1" w:styleId="WW8Num4z0">
    <w:name w:val="WW8Num4z0"/>
    <w:rsid w:val="00C47209"/>
    <w:rPr>
      <w:rFonts w:ascii="Symbol" w:hAnsi="Symbol"/>
    </w:rPr>
  </w:style>
  <w:style w:type="character" w:customStyle="1" w:styleId="WW8Num5z0">
    <w:name w:val="WW8Num5z0"/>
    <w:rsid w:val="00C47209"/>
    <w:rPr>
      <w:rFonts w:ascii="Wingdings" w:hAnsi="Wingdings"/>
    </w:rPr>
  </w:style>
  <w:style w:type="character" w:customStyle="1" w:styleId="WW8Num6z0">
    <w:name w:val="WW8Num6z0"/>
    <w:rsid w:val="00C47209"/>
    <w:rPr>
      <w:rFonts w:ascii="Wingdings" w:hAnsi="Wingdings"/>
    </w:rPr>
  </w:style>
  <w:style w:type="character" w:customStyle="1" w:styleId="WW8Num7z0">
    <w:name w:val="WW8Num7z0"/>
    <w:rsid w:val="00C47209"/>
    <w:rPr>
      <w:rFonts w:ascii="Symbol" w:hAnsi="Symbol"/>
    </w:rPr>
  </w:style>
  <w:style w:type="character" w:customStyle="1" w:styleId="WW8Num7z1">
    <w:name w:val="WW8Num7z1"/>
    <w:rsid w:val="00C47209"/>
    <w:rPr>
      <w:rFonts w:ascii="Courier New" w:hAnsi="Courier New"/>
    </w:rPr>
  </w:style>
  <w:style w:type="character" w:customStyle="1" w:styleId="WW8Num7z2">
    <w:name w:val="WW8Num7z2"/>
    <w:rsid w:val="00C47209"/>
    <w:rPr>
      <w:rFonts w:ascii="Wingdings" w:hAnsi="Wingdings"/>
    </w:rPr>
  </w:style>
  <w:style w:type="character" w:customStyle="1" w:styleId="WW8Num8z0">
    <w:name w:val="WW8Num8z0"/>
    <w:rsid w:val="00C47209"/>
    <w:rPr>
      <w:rFonts w:ascii="Wingdings" w:hAnsi="Wingdings"/>
    </w:rPr>
  </w:style>
  <w:style w:type="character" w:customStyle="1" w:styleId="WW8Num8z1">
    <w:name w:val="WW8Num8z1"/>
    <w:rsid w:val="00C47209"/>
    <w:rPr>
      <w:rFonts w:ascii="Courier New" w:hAnsi="Courier New"/>
    </w:rPr>
  </w:style>
  <w:style w:type="character" w:customStyle="1" w:styleId="WW8Num8z3">
    <w:name w:val="WW8Num8z3"/>
    <w:rsid w:val="00C47209"/>
    <w:rPr>
      <w:rFonts w:ascii="Symbol" w:hAnsi="Symbol"/>
    </w:rPr>
  </w:style>
  <w:style w:type="character" w:customStyle="1" w:styleId="WW8Num9z0">
    <w:name w:val="WW8Num9z0"/>
    <w:rsid w:val="00C47209"/>
    <w:rPr>
      <w:rFonts w:ascii="Symbol" w:hAnsi="Symbol"/>
    </w:rPr>
  </w:style>
  <w:style w:type="character" w:customStyle="1" w:styleId="WW8Num10z0">
    <w:name w:val="WW8Num10z0"/>
    <w:rsid w:val="00C47209"/>
    <w:rPr>
      <w:rFonts w:ascii="Wingdings" w:hAnsi="Wingdings"/>
    </w:rPr>
  </w:style>
  <w:style w:type="character" w:customStyle="1" w:styleId="WW8Num11z0">
    <w:name w:val="WW8Num11z0"/>
    <w:rsid w:val="00C47209"/>
    <w:rPr>
      <w:rFonts w:ascii="Wingdings" w:hAnsi="Wingdings"/>
    </w:rPr>
  </w:style>
  <w:style w:type="character" w:customStyle="1" w:styleId="WW8Num12z0">
    <w:name w:val="WW8Num12z0"/>
    <w:rsid w:val="00C47209"/>
    <w:rPr>
      <w:rFonts w:ascii="Symbol" w:hAnsi="Symbol"/>
    </w:rPr>
  </w:style>
  <w:style w:type="character" w:customStyle="1" w:styleId="WW8Num13z0">
    <w:name w:val="WW8Num13z0"/>
    <w:rsid w:val="00C47209"/>
    <w:rPr>
      <w:rFonts w:ascii="Wingdings" w:hAnsi="Wingdings"/>
    </w:rPr>
  </w:style>
  <w:style w:type="character" w:customStyle="1" w:styleId="WW8Num14z0">
    <w:name w:val="WW8Num14z0"/>
    <w:rsid w:val="00C47209"/>
    <w:rPr>
      <w:rFonts w:ascii="Symbol" w:hAnsi="Symbol"/>
    </w:rPr>
  </w:style>
  <w:style w:type="character" w:customStyle="1" w:styleId="WW8Num14z1">
    <w:name w:val="WW8Num14z1"/>
    <w:rsid w:val="00C47209"/>
    <w:rPr>
      <w:rFonts w:ascii="Courier New" w:hAnsi="Courier New"/>
    </w:rPr>
  </w:style>
  <w:style w:type="character" w:customStyle="1" w:styleId="WW8Num14z2">
    <w:name w:val="WW8Num14z2"/>
    <w:rsid w:val="00C47209"/>
    <w:rPr>
      <w:rFonts w:ascii="Wingdings" w:hAnsi="Wingdings"/>
    </w:rPr>
  </w:style>
  <w:style w:type="character" w:customStyle="1" w:styleId="WW8Num15z0">
    <w:name w:val="WW8Num15z0"/>
    <w:rsid w:val="00C47209"/>
    <w:rPr>
      <w:rFonts w:ascii="Wingdings" w:hAnsi="Wingdings"/>
    </w:rPr>
  </w:style>
  <w:style w:type="character" w:customStyle="1" w:styleId="WW8Num15z1">
    <w:name w:val="WW8Num15z1"/>
    <w:rsid w:val="00C47209"/>
    <w:rPr>
      <w:rFonts w:ascii="Courier New" w:hAnsi="Courier New"/>
    </w:rPr>
  </w:style>
  <w:style w:type="character" w:customStyle="1" w:styleId="WW8Num15z3">
    <w:name w:val="WW8Num15z3"/>
    <w:rsid w:val="00C47209"/>
    <w:rPr>
      <w:rFonts w:ascii="Symbol" w:hAnsi="Symbol"/>
    </w:rPr>
  </w:style>
  <w:style w:type="character" w:customStyle="1" w:styleId="WW8Num16z0">
    <w:name w:val="WW8Num16z0"/>
    <w:rsid w:val="00C47209"/>
    <w:rPr>
      <w:rFonts w:ascii="Symbol" w:hAnsi="Symbol"/>
    </w:rPr>
  </w:style>
  <w:style w:type="character" w:customStyle="1" w:styleId="WW8Num16z1">
    <w:name w:val="WW8Num16z1"/>
    <w:rsid w:val="00C47209"/>
    <w:rPr>
      <w:rFonts w:ascii="Courier New" w:hAnsi="Courier New"/>
    </w:rPr>
  </w:style>
  <w:style w:type="character" w:customStyle="1" w:styleId="WW8Num16z2">
    <w:name w:val="WW8Num16z2"/>
    <w:rsid w:val="00C47209"/>
    <w:rPr>
      <w:rFonts w:ascii="Wingdings" w:hAnsi="Wingdings"/>
    </w:rPr>
  </w:style>
  <w:style w:type="character" w:customStyle="1" w:styleId="WW8Num17z0">
    <w:name w:val="WW8Num17z0"/>
    <w:rsid w:val="00C47209"/>
    <w:rPr>
      <w:rFonts w:ascii="Symbol" w:hAnsi="Symbol"/>
    </w:rPr>
  </w:style>
  <w:style w:type="character" w:customStyle="1" w:styleId="WW8Num18z0">
    <w:name w:val="WW8Num18z0"/>
    <w:rsid w:val="00C47209"/>
    <w:rPr>
      <w:rFonts w:ascii="Symbol" w:hAnsi="Symbol"/>
    </w:rPr>
  </w:style>
  <w:style w:type="character" w:customStyle="1" w:styleId="WW8Num19z0">
    <w:name w:val="WW8Num19z0"/>
    <w:rsid w:val="00C47209"/>
    <w:rPr>
      <w:rFonts w:ascii="Symbol" w:hAnsi="Symbol"/>
    </w:rPr>
  </w:style>
  <w:style w:type="character" w:customStyle="1" w:styleId="WW8Num20z0">
    <w:name w:val="WW8Num20z0"/>
    <w:rsid w:val="00C47209"/>
    <w:rPr>
      <w:rFonts w:ascii="Symbol" w:hAnsi="Symbol"/>
    </w:rPr>
  </w:style>
  <w:style w:type="character" w:customStyle="1" w:styleId="WW8Num21z0">
    <w:name w:val="WW8Num21z0"/>
    <w:rsid w:val="00C47209"/>
    <w:rPr>
      <w:rFonts w:ascii="Symbol" w:hAnsi="Symbol"/>
    </w:rPr>
  </w:style>
  <w:style w:type="character" w:customStyle="1" w:styleId="WW8Num23z0">
    <w:name w:val="WW8Num23z0"/>
    <w:rsid w:val="00C47209"/>
    <w:rPr>
      <w:rFonts w:ascii="Symbol" w:hAnsi="Symbol"/>
    </w:rPr>
  </w:style>
  <w:style w:type="character" w:customStyle="1" w:styleId="WW8Num24z0">
    <w:name w:val="WW8Num24z0"/>
    <w:rsid w:val="00C47209"/>
    <w:rPr>
      <w:rFonts w:ascii="Symbol" w:hAnsi="Symbol"/>
    </w:rPr>
  </w:style>
  <w:style w:type="character" w:customStyle="1" w:styleId="WW8Num24z1">
    <w:name w:val="WW8Num24z1"/>
    <w:rsid w:val="00C47209"/>
    <w:rPr>
      <w:rFonts w:ascii="Courier New" w:hAnsi="Courier New"/>
    </w:rPr>
  </w:style>
  <w:style w:type="character" w:customStyle="1" w:styleId="WW8Num24z2">
    <w:name w:val="WW8Num24z2"/>
    <w:rsid w:val="00C47209"/>
    <w:rPr>
      <w:rFonts w:ascii="Wingdings" w:hAnsi="Wingdings"/>
    </w:rPr>
  </w:style>
  <w:style w:type="character" w:customStyle="1" w:styleId="WW8Num25z0">
    <w:name w:val="WW8Num25z0"/>
    <w:rsid w:val="00C47209"/>
    <w:rPr>
      <w:rFonts w:ascii="Symbol" w:hAnsi="Symbol"/>
    </w:rPr>
  </w:style>
  <w:style w:type="character" w:customStyle="1" w:styleId="WW8Num25z1">
    <w:name w:val="WW8Num25z1"/>
    <w:rsid w:val="00C47209"/>
    <w:rPr>
      <w:rFonts w:ascii="Courier New" w:hAnsi="Courier New"/>
    </w:rPr>
  </w:style>
  <w:style w:type="character" w:customStyle="1" w:styleId="WW8Num25z2">
    <w:name w:val="WW8Num25z2"/>
    <w:rsid w:val="00C47209"/>
    <w:rPr>
      <w:rFonts w:ascii="Wingdings" w:hAnsi="Wingdings"/>
    </w:rPr>
  </w:style>
  <w:style w:type="character" w:customStyle="1" w:styleId="WW8Num26z0">
    <w:name w:val="WW8Num26z0"/>
    <w:rsid w:val="00C47209"/>
    <w:rPr>
      <w:rFonts w:ascii="Wingdings" w:hAnsi="Wingdings"/>
    </w:rPr>
  </w:style>
  <w:style w:type="character" w:customStyle="1" w:styleId="WW8Num26z1">
    <w:name w:val="WW8Num26z1"/>
    <w:rsid w:val="00C47209"/>
    <w:rPr>
      <w:rFonts w:ascii="Courier New" w:hAnsi="Courier New"/>
    </w:rPr>
  </w:style>
  <w:style w:type="character" w:customStyle="1" w:styleId="WW8Num26z3">
    <w:name w:val="WW8Num26z3"/>
    <w:rsid w:val="00C47209"/>
    <w:rPr>
      <w:rFonts w:ascii="Symbol" w:hAnsi="Symbol"/>
    </w:rPr>
  </w:style>
  <w:style w:type="character" w:customStyle="1" w:styleId="WW8Num27z0">
    <w:name w:val="WW8Num27z0"/>
    <w:rsid w:val="00C47209"/>
    <w:rPr>
      <w:rFonts w:ascii="Symbol" w:hAnsi="Symbol"/>
    </w:rPr>
  </w:style>
  <w:style w:type="character" w:customStyle="1" w:styleId="WW8Num28z0">
    <w:name w:val="WW8Num28z0"/>
    <w:rsid w:val="00C47209"/>
    <w:rPr>
      <w:rFonts w:ascii="Symbol" w:hAnsi="Symbol"/>
    </w:rPr>
  </w:style>
  <w:style w:type="character" w:customStyle="1" w:styleId="WW8Num28z1">
    <w:name w:val="WW8Num28z1"/>
    <w:rsid w:val="00C47209"/>
    <w:rPr>
      <w:rFonts w:ascii="Courier New" w:hAnsi="Courier New"/>
    </w:rPr>
  </w:style>
  <w:style w:type="character" w:customStyle="1" w:styleId="WW8Num28z2">
    <w:name w:val="WW8Num28z2"/>
    <w:rsid w:val="00C47209"/>
    <w:rPr>
      <w:rFonts w:ascii="Wingdings" w:hAnsi="Wingdings"/>
    </w:rPr>
  </w:style>
  <w:style w:type="character" w:customStyle="1" w:styleId="WW8Num29z0">
    <w:name w:val="WW8Num29z0"/>
    <w:rsid w:val="00C47209"/>
    <w:rPr>
      <w:rFonts w:ascii="Symbol" w:hAnsi="Symbol"/>
    </w:rPr>
  </w:style>
  <w:style w:type="character" w:customStyle="1" w:styleId="WW8Num30z0">
    <w:name w:val="WW8Num30z0"/>
    <w:rsid w:val="00C47209"/>
    <w:rPr>
      <w:rFonts w:ascii="Symbol" w:hAnsi="Symbol"/>
    </w:rPr>
  </w:style>
  <w:style w:type="character" w:customStyle="1" w:styleId="WW8Num31z0">
    <w:name w:val="WW8Num31z0"/>
    <w:rsid w:val="00C47209"/>
    <w:rPr>
      <w:rFonts w:ascii="Symbol" w:hAnsi="Symbol"/>
    </w:rPr>
  </w:style>
  <w:style w:type="character" w:customStyle="1" w:styleId="WW8Num32z0">
    <w:name w:val="WW8Num32z0"/>
    <w:rsid w:val="00C47209"/>
    <w:rPr>
      <w:rFonts w:ascii="Symbol" w:hAnsi="Symbol"/>
    </w:rPr>
  </w:style>
  <w:style w:type="character" w:customStyle="1" w:styleId="WW8Num33z0">
    <w:name w:val="WW8Num33z0"/>
    <w:rsid w:val="00C47209"/>
    <w:rPr>
      <w:rFonts w:ascii="Symbol" w:hAnsi="Symbol"/>
    </w:rPr>
  </w:style>
  <w:style w:type="character" w:customStyle="1" w:styleId="WW8Num34z0">
    <w:name w:val="WW8Num34z0"/>
    <w:rsid w:val="00C47209"/>
    <w:rPr>
      <w:rFonts w:ascii="Symbol" w:hAnsi="Symbol"/>
    </w:rPr>
  </w:style>
  <w:style w:type="character" w:customStyle="1" w:styleId="WW8Num35z0">
    <w:name w:val="WW8Num35z0"/>
    <w:rsid w:val="00C47209"/>
    <w:rPr>
      <w:rFonts w:ascii="Symbol" w:hAnsi="Symbol"/>
    </w:rPr>
  </w:style>
  <w:style w:type="character" w:customStyle="1" w:styleId="WW8Num36z0">
    <w:name w:val="WW8Num36z0"/>
    <w:rsid w:val="00C47209"/>
    <w:rPr>
      <w:rFonts w:ascii="Symbol" w:hAnsi="Symbol"/>
    </w:rPr>
  </w:style>
  <w:style w:type="character" w:customStyle="1" w:styleId="WW8Num37z0">
    <w:name w:val="WW8Num37z0"/>
    <w:rsid w:val="00C47209"/>
    <w:rPr>
      <w:rFonts w:ascii="Symbol" w:hAnsi="Symbol"/>
    </w:rPr>
  </w:style>
  <w:style w:type="character" w:customStyle="1" w:styleId="WW8Num38z0">
    <w:name w:val="WW8Num38z0"/>
    <w:rsid w:val="00C47209"/>
    <w:rPr>
      <w:rFonts w:ascii="Symbol" w:hAnsi="Symbol"/>
    </w:rPr>
  </w:style>
  <w:style w:type="character" w:customStyle="1" w:styleId="WW8Num39z0">
    <w:name w:val="WW8Num39z0"/>
    <w:rsid w:val="00C47209"/>
    <w:rPr>
      <w:rFonts w:ascii="Symbol" w:hAnsi="Symbol"/>
    </w:rPr>
  </w:style>
  <w:style w:type="character" w:customStyle="1" w:styleId="WW8Num40z0">
    <w:name w:val="WW8Num40z0"/>
    <w:rsid w:val="00C47209"/>
    <w:rPr>
      <w:rFonts w:ascii="Symbol" w:hAnsi="Symbol"/>
    </w:rPr>
  </w:style>
  <w:style w:type="character" w:customStyle="1" w:styleId="WW8Num41z0">
    <w:name w:val="WW8Num41z0"/>
    <w:rsid w:val="00C47209"/>
    <w:rPr>
      <w:rFonts w:ascii="Symbol" w:hAnsi="Symbol"/>
    </w:rPr>
  </w:style>
  <w:style w:type="character" w:customStyle="1" w:styleId="WW8Num42z0">
    <w:name w:val="WW8Num42z0"/>
    <w:rsid w:val="00C47209"/>
    <w:rPr>
      <w:rFonts w:ascii="Wingdings" w:hAnsi="Wingdings"/>
    </w:rPr>
  </w:style>
  <w:style w:type="character" w:customStyle="1" w:styleId="WW8Num43z0">
    <w:name w:val="WW8Num43z0"/>
    <w:rsid w:val="00C47209"/>
    <w:rPr>
      <w:rFonts w:ascii="Symbol" w:hAnsi="Symbol"/>
    </w:rPr>
  </w:style>
  <w:style w:type="character" w:customStyle="1" w:styleId="WW8Num43z1">
    <w:name w:val="WW8Num43z1"/>
    <w:rsid w:val="00C47209"/>
    <w:rPr>
      <w:rFonts w:ascii="Courier New" w:hAnsi="Courier New"/>
    </w:rPr>
  </w:style>
  <w:style w:type="character" w:customStyle="1" w:styleId="WW8Num43z2">
    <w:name w:val="WW8Num43z2"/>
    <w:rsid w:val="00C47209"/>
    <w:rPr>
      <w:rFonts w:ascii="Wingdings" w:hAnsi="Wingdings"/>
    </w:rPr>
  </w:style>
  <w:style w:type="character" w:customStyle="1" w:styleId="WW8Num44z0">
    <w:name w:val="WW8Num44z0"/>
    <w:rsid w:val="00C47209"/>
    <w:rPr>
      <w:rFonts w:ascii="Wingdings" w:hAnsi="Wingdings"/>
    </w:rPr>
  </w:style>
  <w:style w:type="character" w:customStyle="1" w:styleId="WW8Num45z0">
    <w:name w:val="WW8Num45z0"/>
    <w:rsid w:val="00C47209"/>
    <w:rPr>
      <w:rFonts w:ascii="Symbol" w:hAnsi="Symbol"/>
    </w:rPr>
  </w:style>
  <w:style w:type="character" w:customStyle="1" w:styleId="WW8Num45z1">
    <w:name w:val="WW8Num45z1"/>
    <w:rsid w:val="00C47209"/>
    <w:rPr>
      <w:rFonts w:ascii="Courier New" w:hAnsi="Courier New"/>
    </w:rPr>
  </w:style>
  <w:style w:type="character" w:customStyle="1" w:styleId="WW8Num45z2">
    <w:name w:val="WW8Num45z2"/>
    <w:rsid w:val="00C47209"/>
    <w:rPr>
      <w:rFonts w:ascii="Wingdings" w:hAnsi="Wingdings"/>
    </w:rPr>
  </w:style>
  <w:style w:type="character" w:customStyle="1" w:styleId="WW8Num46z0">
    <w:name w:val="WW8Num46z0"/>
    <w:rsid w:val="00C47209"/>
    <w:rPr>
      <w:rFonts w:ascii="Symbol" w:hAnsi="Symbol"/>
    </w:rPr>
  </w:style>
  <w:style w:type="character" w:customStyle="1" w:styleId="WW8Num47z0">
    <w:name w:val="WW8Num47z0"/>
    <w:rsid w:val="00C47209"/>
    <w:rPr>
      <w:rFonts w:ascii="Symbol" w:hAnsi="Symbol"/>
    </w:rPr>
  </w:style>
  <w:style w:type="character" w:customStyle="1" w:styleId="WW8Num47z1">
    <w:name w:val="WW8Num47z1"/>
    <w:rsid w:val="00C47209"/>
    <w:rPr>
      <w:rFonts w:ascii="Courier New" w:hAnsi="Courier New"/>
    </w:rPr>
  </w:style>
  <w:style w:type="character" w:customStyle="1" w:styleId="WW8Num47z2">
    <w:name w:val="WW8Num47z2"/>
    <w:rsid w:val="00C47209"/>
    <w:rPr>
      <w:rFonts w:ascii="Wingdings" w:hAnsi="Wingdings"/>
    </w:rPr>
  </w:style>
  <w:style w:type="character" w:customStyle="1" w:styleId="WW8Num48z0">
    <w:name w:val="WW8Num48z0"/>
    <w:rsid w:val="00C47209"/>
    <w:rPr>
      <w:rFonts w:ascii="Symbol" w:hAnsi="Symbol"/>
    </w:rPr>
  </w:style>
  <w:style w:type="character" w:customStyle="1" w:styleId="WW8Num49z0">
    <w:name w:val="WW8Num49z0"/>
    <w:rsid w:val="00C47209"/>
    <w:rPr>
      <w:rFonts w:ascii="Symbol" w:hAnsi="Symbol"/>
    </w:rPr>
  </w:style>
  <w:style w:type="character" w:customStyle="1" w:styleId="WW8Num50z0">
    <w:name w:val="WW8Num50z0"/>
    <w:rsid w:val="00C47209"/>
    <w:rPr>
      <w:rFonts w:ascii="Symbol" w:hAnsi="Symbol"/>
    </w:rPr>
  </w:style>
  <w:style w:type="character" w:customStyle="1" w:styleId="WW8Num50z1">
    <w:name w:val="WW8Num50z1"/>
    <w:rsid w:val="00C47209"/>
    <w:rPr>
      <w:rFonts w:ascii="Courier New" w:hAnsi="Courier New"/>
    </w:rPr>
  </w:style>
  <w:style w:type="character" w:customStyle="1" w:styleId="WW8Num50z2">
    <w:name w:val="WW8Num50z2"/>
    <w:rsid w:val="00C47209"/>
    <w:rPr>
      <w:rFonts w:ascii="Wingdings" w:hAnsi="Wingdings"/>
    </w:rPr>
  </w:style>
  <w:style w:type="character" w:customStyle="1" w:styleId="WW8Num51z0">
    <w:name w:val="WW8Num51z0"/>
    <w:rsid w:val="00C47209"/>
    <w:rPr>
      <w:rFonts w:ascii="Symbol" w:hAnsi="Symbol"/>
    </w:rPr>
  </w:style>
  <w:style w:type="character" w:customStyle="1" w:styleId="WW8Num52z0">
    <w:name w:val="WW8Num52z0"/>
    <w:rsid w:val="00C47209"/>
    <w:rPr>
      <w:rFonts w:ascii="Symbol" w:hAnsi="Symbol"/>
    </w:rPr>
  </w:style>
  <w:style w:type="character" w:customStyle="1" w:styleId="WW8Num52z1">
    <w:name w:val="WW8Num52z1"/>
    <w:rsid w:val="00C47209"/>
    <w:rPr>
      <w:rFonts w:ascii="Courier New" w:hAnsi="Courier New"/>
    </w:rPr>
  </w:style>
  <w:style w:type="character" w:customStyle="1" w:styleId="WW8Num52z2">
    <w:name w:val="WW8Num52z2"/>
    <w:rsid w:val="00C47209"/>
    <w:rPr>
      <w:rFonts w:ascii="Wingdings" w:hAnsi="Wingdings"/>
    </w:rPr>
  </w:style>
  <w:style w:type="character" w:customStyle="1" w:styleId="WW8Num53z0">
    <w:name w:val="WW8Num53z0"/>
    <w:rsid w:val="00C47209"/>
    <w:rPr>
      <w:rFonts w:ascii="Symbol" w:hAnsi="Symbol"/>
    </w:rPr>
  </w:style>
  <w:style w:type="character" w:customStyle="1" w:styleId="WW8Num54z0">
    <w:name w:val="WW8Num54z0"/>
    <w:rsid w:val="00C47209"/>
    <w:rPr>
      <w:rFonts w:ascii="Wingdings" w:hAnsi="Wingdings"/>
    </w:rPr>
  </w:style>
  <w:style w:type="character" w:customStyle="1" w:styleId="WW8Num54z1">
    <w:name w:val="WW8Num54z1"/>
    <w:rsid w:val="00C47209"/>
    <w:rPr>
      <w:rFonts w:ascii="Courier New" w:hAnsi="Courier New"/>
    </w:rPr>
  </w:style>
  <w:style w:type="character" w:customStyle="1" w:styleId="WW8Num54z6">
    <w:name w:val="WW8Num54z6"/>
    <w:rsid w:val="00C47209"/>
    <w:rPr>
      <w:rFonts w:ascii="Symbol" w:hAnsi="Symbol"/>
    </w:rPr>
  </w:style>
  <w:style w:type="character" w:customStyle="1" w:styleId="WW8Num55z0">
    <w:name w:val="WW8Num55z0"/>
    <w:rsid w:val="00C47209"/>
    <w:rPr>
      <w:rFonts w:ascii="Symbol" w:hAnsi="Symbol"/>
    </w:rPr>
  </w:style>
  <w:style w:type="character" w:customStyle="1" w:styleId="WW8Num55z1">
    <w:name w:val="WW8Num55z1"/>
    <w:rsid w:val="00C47209"/>
    <w:rPr>
      <w:rFonts w:ascii="Courier New" w:hAnsi="Courier New"/>
    </w:rPr>
  </w:style>
  <w:style w:type="character" w:customStyle="1" w:styleId="WW8Num55z2">
    <w:name w:val="WW8Num55z2"/>
    <w:rsid w:val="00C47209"/>
    <w:rPr>
      <w:rFonts w:ascii="Wingdings" w:hAnsi="Wingdings"/>
    </w:rPr>
  </w:style>
  <w:style w:type="character" w:customStyle="1" w:styleId="WW8Num56z0">
    <w:name w:val="WW8Num56z0"/>
    <w:rsid w:val="00C47209"/>
    <w:rPr>
      <w:rFonts w:ascii="Wingdings" w:hAnsi="Wingdings"/>
    </w:rPr>
  </w:style>
  <w:style w:type="character" w:customStyle="1" w:styleId="WW8Num57z0">
    <w:name w:val="WW8Num57z0"/>
    <w:rsid w:val="00C47209"/>
    <w:rPr>
      <w:rFonts w:ascii="Symbol" w:hAnsi="Symbol"/>
    </w:rPr>
  </w:style>
  <w:style w:type="character" w:customStyle="1" w:styleId="WW8Num58z0">
    <w:name w:val="WW8Num58z0"/>
    <w:rsid w:val="00C47209"/>
    <w:rPr>
      <w:rFonts w:ascii="Symbol" w:hAnsi="Symbol"/>
    </w:rPr>
  </w:style>
  <w:style w:type="character" w:customStyle="1" w:styleId="WW8Num59z0">
    <w:name w:val="WW8Num59z0"/>
    <w:rsid w:val="00C47209"/>
    <w:rPr>
      <w:rFonts w:ascii="Symbol" w:hAnsi="Symbol"/>
    </w:rPr>
  </w:style>
  <w:style w:type="character" w:customStyle="1" w:styleId="WW8Num60z0">
    <w:name w:val="WW8Num60z0"/>
    <w:rsid w:val="00C47209"/>
    <w:rPr>
      <w:rFonts w:ascii="Wingdings" w:hAnsi="Wingdings"/>
    </w:rPr>
  </w:style>
  <w:style w:type="character" w:customStyle="1" w:styleId="WW8Num60z1">
    <w:name w:val="WW8Num60z1"/>
    <w:rsid w:val="00C47209"/>
    <w:rPr>
      <w:rFonts w:ascii="Courier New" w:hAnsi="Courier New"/>
    </w:rPr>
  </w:style>
  <w:style w:type="character" w:customStyle="1" w:styleId="WW8Num60z3">
    <w:name w:val="WW8Num60z3"/>
    <w:rsid w:val="00C47209"/>
    <w:rPr>
      <w:rFonts w:ascii="Symbol" w:hAnsi="Symbol"/>
    </w:rPr>
  </w:style>
  <w:style w:type="character" w:customStyle="1" w:styleId="WW8Num61z0">
    <w:name w:val="WW8Num61z0"/>
    <w:rsid w:val="00C47209"/>
    <w:rPr>
      <w:rFonts w:ascii="Symbol" w:hAnsi="Symbol"/>
    </w:rPr>
  </w:style>
  <w:style w:type="character" w:customStyle="1" w:styleId="WW8Num62z0">
    <w:name w:val="WW8Num62z0"/>
    <w:rsid w:val="00C47209"/>
    <w:rPr>
      <w:rFonts w:ascii="Wingdings" w:hAnsi="Wingdings"/>
    </w:rPr>
  </w:style>
  <w:style w:type="character" w:customStyle="1" w:styleId="WW8Num63z0">
    <w:name w:val="WW8Num63z0"/>
    <w:rsid w:val="00C47209"/>
    <w:rPr>
      <w:rFonts w:ascii="Symbol" w:hAnsi="Symbol"/>
    </w:rPr>
  </w:style>
  <w:style w:type="character" w:customStyle="1" w:styleId="WW8Num63z1">
    <w:name w:val="WW8Num63z1"/>
    <w:rsid w:val="00C47209"/>
    <w:rPr>
      <w:rFonts w:ascii="Courier New" w:hAnsi="Courier New"/>
    </w:rPr>
  </w:style>
  <w:style w:type="character" w:customStyle="1" w:styleId="WW8Num63z2">
    <w:name w:val="WW8Num63z2"/>
    <w:rsid w:val="00C47209"/>
    <w:rPr>
      <w:rFonts w:ascii="Wingdings" w:hAnsi="Wingdings"/>
    </w:rPr>
  </w:style>
  <w:style w:type="character" w:customStyle="1" w:styleId="WW8Num64z0">
    <w:name w:val="WW8Num64z0"/>
    <w:rsid w:val="00C47209"/>
    <w:rPr>
      <w:rFonts w:ascii="Symbol" w:hAnsi="Symbol"/>
    </w:rPr>
  </w:style>
  <w:style w:type="character" w:customStyle="1" w:styleId="WW8Num65z0">
    <w:name w:val="WW8Num65z0"/>
    <w:rsid w:val="00C47209"/>
    <w:rPr>
      <w:rFonts w:ascii="Symbol" w:hAnsi="Symbol"/>
    </w:rPr>
  </w:style>
  <w:style w:type="character" w:customStyle="1" w:styleId="WW8Num66z0">
    <w:name w:val="WW8Num66z0"/>
    <w:rsid w:val="00C47209"/>
    <w:rPr>
      <w:rFonts w:ascii="Wingdings" w:hAnsi="Wingdings"/>
    </w:rPr>
  </w:style>
  <w:style w:type="paragraph" w:customStyle="1" w:styleId="Heading">
    <w:name w:val="Heading"/>
    <w:basedOn w:val="Normal"/>
    <w:next w:val="BodyText"/>
    <w:rsid w:val="00C47209"/>
    <w:pPr>
      <w:keepNext/>
      <w:suppressAutoHyphens/>
      <w:spacing w:before="240" w:after="120"/>
    </w:pPr>
    <w:rPr>
      <w:rFonts w:ascii="Albany" w:eastAsia="HG Mincho Light J" w:hAnsi="Albany"/>
      <w:sz w:val="28"/>
      <w:szCs w:val="20"/>
    </w:rPr>
  </w:style>
  <w:style w:type="paragraph" w:customStyle="1" w:styleId="Navigation">
    <w:name w:val="Navigation"/>
    <w:basedOn w:val="Heading1"/>
    <w:rsid w:val="00C47209"/>
    <w:pPr>
      <w:tabs>
        <w:tab w:val="num" w:pos="720"/>
      </w:tabs>
      <w:suppressAutoHyphens/>
      <w:spacing w:before="100" w:after="100"/>
      <w:ind w:left="720" w:hanging="360"/>
      <w:jc w:val="left"/>
    </w:pPr>
    <w:rPr>
      <w:rFonts w:cs="Times New Roman"/>
      <w:bCs w:val="0"/>
      <w:color w:val="000000"/>
      <w:kern w:val="1"/>
      <w:sz w:val="20"/>
      <w:szCs w:val="20"/>
    </w:rPr>
  </w:style>
  <w:style w:type="paragraph" w:customStyle="1" w:styleId="Lab">
    <w:name w:val="Lab"/>
    <w:basedOn w:val="Heading1"/>
    <w:next w:val="WW-NormalIndent"/>
    <w:rsid w:val="00C47209"/>
    <w:pPr>
      <w:tabs>
        <w:tab w:val="num" w:pos="720"/>
        <w:tab w:val="left" w:pos="1440"/>
      </w:tabs>
      <w:suppressAutoHyphens/>
      <w:spacing w:before="120" w:after="120"/>
      <w:ind w:left="720" w:hanging="360"/>
      <w:jc w:val="left"/>
    </w:pPr>
    <w:rPr>
      <w:rFonts w:ascii="Times New Roman" w:hAnsi="Times New Roman" w:cs="Times New Roman"/>
      <w:bCs w:val="0"/>
      <w:i/>
      <w:szCs w:val="20"/>
    </w:rPr>
  </w:style>
  <w:style w:type="paragraph" w:customStyle="1" w:styleId="WW-NormalIndent">
    <w:name w:val="WW-Normal Indent"/>
    <w:basedOn w:val="Normal"/>
    <w:rsid w:val="00C47209"/>
    <w:pPr>
      <w:suppressAutoHyphens/>
      <w:ind w:left="720" w:firstLine="1"/>
    </w:pPr>
    <w:rPr>
      <w:rFonts w:ascii="Arial" w:hAnsi="Arial"/>
      <w:sz w:val="20"/>
      <w:szCs w:val="20"/>
    </w:rPr>
  </w:style>
  <w:style w:type="character" w:styleId="Hyperlink">
    <w:name w:val="Hyperlink"/>
    <w:basedOn w:val="WW-DefaultParagraphFont"/>
    <w:uiPriority w:val="99"/>
    <w:rsid w:val="00C47209"/>
    <w:rPr>
      <w:color w:val="0000FF"/>
      <w:u w:val="single"/>
    </w:rPr>
  </w:style>
  <w:style w:type="paragraph" w:styleId="ListParagraph">
    <w:name w:val="List Paragraph"/>
    <w:aliases w:val="3,POCG Table Text,List Paragraph1,List Paragraph Char Char,b1,Number_1,new,SGLText List Paragraph,List Paragraph11,List Paragraph2,Colorful List - Accent 11,Normal Sentence,ListPar1,Figure_name,list1,*Body 1,b-heading 1/heading 2,b14,BD"/>
    <w:basedOn w:val="Normal"/>
    <w:link w:val="ListParagraphChar"/>
    <w:uiPriority w:val="34"/>
    <w:qFormat/>
    <w:rsid w:val="009901B7"/>
    <w:pPr>
      <w:ind w:left="720"/>
      <w:contextualSpacing/>
    </w:pPr>
  </w:style>
  <w:style w:type="character" w:styleId="FollowedHyperlink">
    <w:name w:val="FollowedHyperlink"/>
    <w:basedOn w:val="DefaultParagraphFont"/>
    <w:rsid w:val="0043640C"/>
    <w:rPr>
      <w:color w:val="800080" w:themeColor="followedHyperlink"/>
      <w:u w:val="single"/>
    </w:rPr>
  </w:style>
  <w:style w:type="character" w:customStyle="1" w:styleId="HeaderChar">
    <w:name w:val="Header Char"/>
    <w:basedOn w:val="DefaultParagraphFont"/>
    <w:link w:val="Header"/>
    <w:rsid w:val="00F874F4"/>
    <w:rPr>
      <w:rFonts w:ascii="Book Antiqua" w:hAnsi="Book Antiqua"/>
      <w:sz w:val="24"/>
      <w:szCs w:val="24"/>
    </w:rPr>
  </w:style>
  <w:style w:type="character" w:customStyle="1" w:styleId="Heading4Char">
    <w:name w:val="Heading 4 Char"/>
    <w:basedOn w:val="DefaultParagraphFont"/>
    <w:link w:val="Heading4"/>
    <w:semiHidden/>
    <w:rsid w:val="001B619A"/>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1B619A"/>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1B619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1B619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1B619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1B619A"/>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qFormat/>
    <w:rsid w:val="001B619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1B619A"/>
    <w:rPr>
      <w:rFonts w:asciiTheme="majorHAnsi" w:eastAsiaTheme="majorEastAsia" w:hAnsiTheme="majorHAnsi" w:cstheme="majorBidi"/>
      <w:i/>
      <w:iCs/>
      <w:color w:val="4F81BD" w:themeColor="accent1"/>
      <w:spacing w:val="15"/>
      <w:sz w:val="24"/>
      <w:szCs w:val="24"/>
    </w:rPr>
  </w:style>
  <w:style w:type="character" w:customStyle="1" w:styleId="ListParagraphChar">
    <w:name w:val="List Paragraph Char"/>
    <w:aliases w:val="3 Char,POCG Table Text Char,List Paragraph1 Char,List Paragraph Char Char Char,b1 Char,Number_1 Char,new Char,SGLText List Paragraph Char,List Paragraph11 Char,List Paragraph2 Char,Colorful List - Accent 11 Char,Normal Sentence Char"/>
    <w:link w:val="ListParagraph"/>
    <w:uiPriority w:val="34"/>
    <w:qFormat/>
    <w:locked/>
    <w:rsid w:val="006D437F"/>
    <w:rPr>
      <w:rFonts w:ascii="Book Antiqua" w:hAnsi="Book Antiqua"/>
      <w:sz w:val="24"/>
      <w:szCs w:val="24"/>
    </w:rPr>
  </w:style>
  <w:style w:type="character" w:customStyle="1" w:styleId="TitleChar">
    <w:name w:val="Title Char"/>
    <w:link w:val="Title"/>
    <w:uiPriority w:val="10"/>
    <w:rsid w:val="00F77549"/>
    <w:rPr>
      <w:rFonts w:ascii="Arial" w:hAnsi="Arial" w:cs="Arial"/>
      <w:b/>
      <w:bCs/>
      <w:sz w:val="28"/>
      <w:szCs w:val="24"/>
    </w:rPr>
  </w:style>
  <w:style w:type="paragraph" w:customStyle="1" w:styleId="Normal1">
    <w:name w:val="Normal1"/>
    <w:rsid w:val="009129BD"/>
    <w:rPr>
      <w:rFonts w:ascii="Arial" w:eastAsia="Arial" w:hAnsi="Arial" w:cs="Arial"/>
      <w:lang w:eastAsia="en-IN"/>
    </w:rPr>
  </w:style>
  <w:style w:type="paragraph" w:styleId="NormalWeb">
    <w:name w:val="Normal (Web)"/>
    <w:basedOn w:val="Normal"/>
    <w:uiPriority w:val="99"/>
    <w:semiHidden/>
    <w:unhideWhenUsed/>
    <w:rsid w:val="000B7211"/>
    <w:pPr>
      <w:spacing w:before="100" w:beforeAutospacing="1" w:after="100" w:afterAutospacing="1"/>
    </w:pPr>
    <w:rPr>
      <w:rFonts w:ascii="Times New Roman" w:hAnsi="Times New Roman"/>
      <w:lang w:val="en-IN" w:eastAsia="en-IN"/>
    </w:rPr>
  </w:style>
  <w:style w:type="character" w:styleId="Strong">
    <w:name w:val="Strong"/>
    <w:basedOn w:val="DefaultParagraphFont"/>
    <w:uiPriority w:val="22"/>
    <w:qFormat/>
    <w:rsid w:val="000B7211"/>
    <w:rPr>
      <w:b/>
      <w:bCs/>
    </w:rPr>
  </w:style>
  <w:style w:type="paragraph" w:customStyle="1" w:styleId="Default">
    <w:name w:val="Default"/>
    <w:rsid w:val="00A567C1"/>
    <w:pPr>
      <w:autoSpaceDE w:val="0"/>
      <w:autoSpaceDN w:val="0"/>
      <w:adjustRightInd w:val="0"/>
    </w:pPr>
    <w:rPr>
      <w:rFonts w:ascii="Arial" w:hAnsi="Arial" w:cs="Arial"/>
      <w:color w:val="000000"/>
      <w:sz w:val="24"/>
      <w:szCs w:val="24"/>
      <w:lang w:val="en-IN"/>
    </w:rPr>
  </w:style>
  <w:style w:type="character" w:customStyle="1" w:styleId="a-size-extra-large">
    <w:name w:val="a-size-extra-large"/>
    <w:basedOn w:val="DefaultParagraphFont"/>
    <w:rsid w:val="00C13675"/>
  </w:style>
  <w:style w:type="character" w:styleId="Emphasis">
    <w:name w:val="Emphasis"/>
    <w:basedOn w:val="DefaultParagraphFont"/>
    <w:uiPriority w:val="20"/>
    <w:qFormat/>
    <w:rsid w:val="00E24E35"/>
    <w:rPr>
      <w:i/>
      <w:iCs/>
    </w:rPr>
  </w:style>
</w:styles>
</file>

<file path=word/webSettings.xml><?xml version="1.0" encoding="utf-8"?>
<w:webSettings xmlns:r="http://schemas.openxmlformats.org/officeDocument/2006/relationships" xmlns:w="http://schemas.openxmlformats.org/wordprocessingml/2006/main">
  <w:divs>
    <w:div w:id="49696403">
      <w:bodyDiv w:val="1"/>
      <w:marLeft w:val="0"/>
      <w:marRight w:val="0"/>
      <w:marTop w:val="0"/>
      <w:marBottom w:val="0"/>
      <w:divBdr>
        <w:top w:val="none" w:sz="0" w:space="0" w:color="auto"/>
        <w:left w:val="none" w:sz="0" w:space="0" w:color="auto"/>
        <w:bottom w:val="none" w:sz="0" w:space="0" w:color="auto"/>
        <w:right w:val="none" w:sz="0" w:space="0" w:color="auto"/>
      </w:divBdr>
    </w:div>
    <w:div w:id="132723638">
      <w:bodyDiv w:val="1"/>
      <w:marLeft w:val="0"/>
      <w:marRight w:val="0"/>
      <w:marTop w:val="0"/>
      <w:marBottom w:val="0"/>
      <w:divBdr>
        <w:top w:val="none" w:sz="0" w:space="0" w:color="auto"/>
        <w:left w:val="none" w:sz="0" w:space="0" w:color="auto"/>
        <w:bottom w:val="none" w:sz="0" w:space="0" w:color="auto"/>
        <w:right w:val="none" w:sz="0" w:space="0" w:color="auto"/>
      </w:divBdr>
    </w:div>
    <w:div w:id="174345005">
      <w:bodyDiv w:val="1"/>
      <w:marLeft w:val="0"/>
      <w:marRight w:val="0"/>
      <w:marTop w:val="0"/>
      <w:marBottom w:val="0"/>
      <w:divBdr>
        <w:top w:val="none" w:sz="0" w:space="0" w:color="auto"/>
        <w:left w:val="none" w:sz="0" w:space="0" w:color="auto"/>
        <w:bottom w:val="none" w:sz="0" w:space="0" w:color="auto"/>
        <w:right w:val="none" w:sz="0" w:space="0" w:color="auto"/>
      </w:divBdr>
    </w:div>
    <w:div w:id="190069873">
      <w:bodyDiv w:val="1"/>
      <w:marLeft w:val="0"/>
      <w:marRight w:val="0"/>
      <w:marTop w:val="0"/>
      <w:marBottom w:val="0"/>
      <w:divBdr>
        <w:top w:val="none" w:sz="0" w:space="0" w:color="auto"/>
        <w:left w:val="none" w:sz="0" w:space="0" w:color="auto"/>
        <w:bottom w:val="none" w:sz="0" w:space="0" w:color="auto"/>
        <w:right w:val="none" w:sz="0" w:space="0" w:color="auto"/>
      </w:divBdr>
    </w:div>
    <w:div w:id="197395488">
      <w:bodyDiv w:val="1"/>
      <w:marLeft w:val="0"/>
      <w:marRight w:val="0"/>
      <w:marTop w:val="0"/>
      <w:marBottom w:val="0"/>
      <w:divBdr>
        <w:top w:val="none" w:sz="0" w:space="0" w:color="auto"/>
        <w:left w:val="none" w:sz="0" w:space="0" w:color="auto"/>
        <w:bottom w:val="none" w:sz="0" w:space="0" w:color="auto"/>
        <w:right w:val="none" w:sz="0" w:space="0" w:color="auto"/>
      </w:divBdr>
    </w:div>
    <w:div w:id="207649111">
      <w:bodyDiv w:val="1"/>
      <w:marLeft w:val="0"/>
      <w:marRight w:val="0"/>
      <w:marTop w:val="0"/>
      <w:marBottom w:val="0"/>
      <w:divBdr>
        <w:top w:val="none" w:sz="0" w:space="0" w:color="auto"/>
        <w:left w:val="none" w:sz="0" w:space="0" w:color="auto"/>
        <w:bottom w:val="none" w:sz="0" w:space="0" w:color="auto"/>
        <w:right w:val="none" w:sz="0" w:space="0" w:color="auto"/>
      </w:divBdr>
      <w:divsChild>
        <w:div w:id="763693580">
          <w:marLeft w:val="0"/>
          <w:marRight w:val="0"/>
          <w:marTop w:val="60"/>
          <w:marBottom w:val="60"/>
          <w:divBdr>
            <w:top w:val="none" w:sz="0" w:space="0" w:color="auto"/>
            <w:left w:val="none" w:sz="0" w:space="0" w:color="auto"/>
            <w:bottom w:val="none" w:sz="0" w:space="0" w:color="auto"/>
            <w:right w:val="none" w:sz="0" w:space="0" w:color="auto"/>
          </w:divBdr>
        </w:div>
      </w:divsChild>
    </w:div>
    <w:div w:id="280958472">
      <w:bodyDiv w:val="1"/>
      <w:marLeft w:val="0"/>
      <w:marRight w:val="0"/>
      <w:marTop w:val="0"/>
      <w:marBottom w:val="0"/>
      <w:divBdr>
        <w:top w:val="none" w:sz="0" w:space="0" w:color="auto"/>
        <w:left w:val="none" w:sz="0" w:space="0" w:color="auto"/>
        <w:bottom w:val="none" w:sz="0" w:space="0" w:color="auto"/>
        <w:right w:val="none" w:sz="0" w:space="0" w:color="auto"/>
      </w:divBdr>
    </w:div>
    <w:div w:id="452986338">
      <w:bodyDiv w:val="1"/>
      <w:marLeft w:val="0"/>
      <w:marRight w:val="0"/>
      <w:marTop w:val="0"/>
      <w:marBottom w:val="0"/>
      <w:divBdr>
        <w:top w:val="none" w:sz="0" w:space="0" w:color="auto"/>
        <w:left w:val="none" w:sz="0" w:space="0" w:color="auto"/>
        <w:bottom w:val="none" w:sz="0" w:space="0" w:color="auto"/>
        <w:right w:val="none" w:sz="0" w:space="0" w:color="auto"/>
      </w:divBdr>
    </w:div>
    <w:div w:id="657151868">
      <w:bodyDiv w:val="1"/>
      <w:marLeft w:val="0"/>
      <w:marRight w:val="0"/>
      <w:marTop w:val="0"/>
      <w:marBottom w:val="0"/>
      <w:divBdr>
        <w:top w:val="none" w:sz="0" w:space="0" w:color="auto"/>
        <w:left w:val="none" w:sz="0" w:space="0" w:color="auto"/>
        <w:bottom w:val="none" w:sz="0" w:space="0" w:color="auto"/>
        <w:right w:val="none" w:sz="0" w:space="0" w:color="auto"/>
      </w:divBdr>
      <w:divsChild>
        <w:div w:id="908999528">
          <w:marLeft w:val="0"/>
          <w:marRight w:val="0"/>
          <w:marTop w:val="60"/>
          <w:marBottom w:val="60"/>
          <w:divBdr>
            <w:top w:val="none" w:sz="0" w:space="0" w:color="auto"/>
            <w:left w:val="none" w:sz="0" w:space="0" w:color="auto"/>
            <w:bottom w:val="none" w:sz="0" w:space="0" w:color="auto"/>
            <w:right w:val="none" w:sz="0" w:space="0" w:color="auto"/>
          </w:divBdr>
        </w:div>
      </w:divsChild>
    </w:div>
    <w:div w:id="857694706">
      <w:bodyDiv w:val="1"/>
      <w:marLeft w:val="0"/>
      <w:marRight w:val="0"/>
      <w:marTop w:val="0"/>
      <w:marBottom w:val="0"/>
      <w:divBdr>
        <w:top w:val="none" w:sz="0" w:space="0" w:color="auto"/>
        <w:left w:val="none" w:sz="0" w:space="0" w:color="auto"/>
        <w:bottom w:val="none" w:sz="0" w:space="0" w:color="auto"/>
        <w:right w:val="none" w:sz="0" w:space="0" w:color="auto"/>
      </w:divBdr>
    </w:div>
    <w:div w:id="1037051279">
      <w:bodyDiv w:val="1"/>
      <w:marLeft w:val="0"/>
      <w:marRight w:val="0"/>
      <w:marTop w:val="0"/>
      <w:marBottom w:val="0"/>
      <w:divBdr>
        <w:top w:val="none" w:sz="0" w:space="0" w:color="auto"/>
        <w:left w:val="none" w:sz="0" w:space="0" w:color="auto"/>
        <w:bottom w:val="none" w:sz="0" w:space="0" w:color="auto"/>
        <w:right w:val="none" w:sz="0" w:space="0" w:color="auto"/>
      </w:divBdr>
    </w:div>
    <w:div w:id="1049300839">
      <w:bodyDiv w:val="1"/>
      <w:marLeft w:val="0"/>
      <w:marRight w:val="0"/>
      <w:marTop w:val="0"/>
      <w:marBottom w:val="0"/>
      <w:divBdr>
        <w:top w:val="none" w:sz="0" w:space="0" w:color="auto"/>
        <w:left w:val="none" w:sz="0" w:space="0" w:color="auto"/>
        <w:bottom w:val="none" w:sz="0" w:space="0" w:color="auto"/>
        <w:right w:val="none" w:sz="0" w:space="0" w:color="auto"/>
      </w:divBdr>
    </w:div>
    <w:div w:id="1248231251">
      <w:bodyDiv w:val="1"/>
      <w:marLeft w:val="0"/>
      <w:marRight w:val="0"/>
      <w:marTop w:val="0"/>
      <w:marBottom w:val="0"/>
      <w:divBdr>
        <w:top w:val="none" w:sz="0" w:space="0" w:color="auto"/>
        <w:left w:val="none" w:sz="0" w:space="0" w:color="auto"/>
        <w:bottom w:val="none" w:sz="0" w:space="0" w:color="auto"/>
        <w:right w:val="none" w:sz="0" w:space="0" w:color="auto"/>
      </w:divBdr>
    </w:div>
    <w:div w:id="1338339868">
      <w:bodyDiv w:val="1"/>
      <w:marLeft w:val="0"/>
      <w:marRight w:val="0"/>
      <w:marTop w:val="0"/>
      <w:marBottom w:val="0"/>
      <w:divBdr>
        <w:top w:val="none" w:sz="0" w:space="0" w:color="auto"/>
        <w:left w:val="none" w:sz="0" w:space="0" w:color="auto"/>
        <w:bottom w:val="none" w:sz="0" w:space="0" w:color="auto"/>
        <w:right w:val="none" w:sz="0" w:space="0" w:color="auto"/>
      </w:divBdr>
    </w:div>
    <w:div w:id="1395273200">
      <w:bodyDiv w:val="1"/>
      <w:marLeft w:val="0"/>
      <w:marRight w:val="0"/>
      <w:marTop w:val="0"/>
      <w:marBottom w:val="0"/>
      <w:divBdr>
        <w:top w:val="none" w:sz="0" w:space="0" w:color="auto"/>
        <w:left w:val="none" w:sz="0" w:space="0" w:color="auto"/>
        <w:bottom w:val="none" w:sz="0" w:space="0" w:color="auto"/>
        <w:right w:val="none" w:sz="0" w:space="0" w:color="auto"/>
      </w:divBdr>
    </w:div>
    <w:div w:id="1610510646">
      <w:bodyDiv w:val="1"/>
      <w:marLeft w:val="0"/>
      <w:marRight w:val="0"/>
      <w:marTop w:val="0"/>
      <w:marBottom w:val="0"/>
      <w:divBdr>
        <w:top w:val="none" w:sz="0" w:space="0" w:color="auto"/>
        <w:left w:val="none" w:sz="0" w:space="0" w:color="auto"/>
        <w:bottom w:val="none" w:sz="0" w:space="0" w:color="auto"/>
        <w:right w:val="none" w:sz="0" w:space="0" w:color="auto"/>
      </w:divBdr>
    </w:div>
    <w:div w:id="1860195206">
      <w:bodyDiv w:val="1"/>
      <w:marLeft w:val="0"/>
      <w:marRight w:val="0"/>
      <w:marTop w:val="0"/>
      <w:marBottom w:val="0"/>
      <w:divBdr>
        <w:top w:val="none" w:sz="0" w:space="0" w:color="auto"/>
        <w:left w:val="none" w:sz="0" w:space="0" w:color="auto"/>
        <w:bottom w:val="none" w:sz="0" w:space="0" w:color="auto"/>
        <w:right w:val="none" w:sz="0" w:space="0" w:color="auto"/>
      </w:divBdr>
    </w:div>
    <w:div w:id="1937128155">
      <w:bodyDiv w:val="1"/>
      <w:marLeft w:val="0"/>
      <w:marRight w:val="0"/>
      <w:marTop w:val="0"/>
      <w:marBottom w:val="0"/>
      <w:divBdr>
        <w:top w:val="none" w:sz="0" w:space="0" w:color="auto"/>
        <w:left w:val="none" w:sz="0" w:space="0" w:color="auto"/>
        <w:bottom w:val="none" w:sz="0" w:space="0" w:color="auto"/>
        <w:right w:val="none" w:sz="0" w:space="0" w:color="auto"/>
      </w:divBdr>
    </w:div>
    <w:div w:id="2105614611">
      <w:bodyDiv w:val="1"/>
      <w:marLeft w:val="0"/>
      <w:marRight w:val="0"/>
      <w:marTop w:val="0"/>
      <w:marBottom w:val="0"/>
      <w:divBdr>
        <w:top w:val="none" w:sz="0" w:space="0" w:color="auto"/>
        <w:left w:val="none" w:sz="0" w:space="0" w:color="auto"/>
        <w:bottom w:val="none" w:sz="0" w:space="0" w:color="auto"/>
        <w:right w:val="none" w:sz="0" w:space="0" w:color="auto"/>
      </w:divBdr>
      <w:divsChild>
        <w:div w:id="1593853249">
          <w:marLeft w:val="0"/>
          <w:marRight w:val="0"/>
          <w:marTop w:val="60"/>
          <w:marBottom w:val="60"/>
          <w:divBdr>
            <w:top w:val="none" w:sz="0" w:space="0" w:color="auto"/>
            <w:left w:val="none" w:sz="0" w:space="0" w:color="auto"/>
            <w:bottom w:val="none" w:sz="0" w:space="0" w:color="auto"/>
            <w:right w:val="none" w:sz="0" w:space="0" w:color="auto"/>
          </w:divBdr>
        </w:div>
      </w:divsChild>
    </w:div>
    <w:div w:id="21312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orwin.org/2017/08/c-program-perform-input-output-basic-data-typ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ref=dp_byline_sr_book_1?ie=UTF8&amp;field-author=Obi+Somuadina+C.&amp;text=Obi+Somuadina+C.&amp;sort=relevancerank&amp;search-alias=book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deforwin.org/2015/05/c-program-to-perform-all-arithmetic-operation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Date:</vt:lpstr>
    </vt:vector>
  </TitlesOfParts>
  <Company>Microsoft</Company>
  <LinksUpToDate>false</LinksUpToDate>
  <CharactersWithSpaces>11649</CharactersWithSpaces>
  <SharedDoc>false</SharedDoc>
  <HLinks>
    <vt:vector size="54" baseType="variant">
      <vt:variant>
        <vt:i4>1048662</vt:i4>
      </vt:variant>
      <vt:variant>
        <vt:i4>24</vt:i4>
      </vt:variant>
      <vt:variant>
        <vt:i4>0</vt:i4>
      </vt:variant>
      <vt:variant>
        <vt:i4>5</vt:i4>
      </vt:variant>
      <vt:variant>
        <vt:lpwstr>http://www.eclipse.org/org/councils/AC/birt/BIRT_architecture_plan.html</vt:lpwstr>
      </vt:variant>
      <vt:variant>
        <vt:lpwstr/>
      </vt:variant>
      <vt:variant>
        <vt:i4>6488109</vt:i4>
      </vt:variant>
      <vt:variant>
        <vt:i4>21</vt:i4>
      </vt:variant>
      <vt:variant>
        <vt:i4>0</vt:i4>
      </vt:variant>
      <vt:variant>
        <vt:i4>5</vt:i4>
      </vt:variant>
      <vt:variant>
        <vt:lpwstr>http://www.ibm.com/developerworks/edu/dm-dw-dm-0707bang-i.html</vt:lpwstr>
      </vt:variant>
      <vt:variant>
        <vt:lpwstr/>
      </vt:variant>
      <vt:variant>
        <vt:i4>65551</vt:i4>
      </vt:variant>
      <vt:variant>
        <vt:i4>18</vt:i4>
      </vt:variant>
      <vt:variant>
        <vt:i4>0</vt:i4>
      </vt:variant>
      <vt:variant>
        <vt:i4>5</vt:i4>
      </vt:variant>
      <vt:variant>
        <vt:lpwstr>http://www.onjava.com/pub/a/onjava/2006/07/26/deploying-birt.html</vt:lpwstr>
      </vt:variant>
      <vt:variant>
        <vt:lpwstr/>
      </vt:variant>
      <vt:variant>
        <vt:i4>1179719</vt:i4>
      </vt:variant>
      <vt:variant>
        <vt:i4>15</vt:i4>
      </vt:variant>
      <vt:variant>
        <vt:i4>0</vt:i4>
      </vt:variant>
      <vt:variant>
        <vt:i4>5</vt:i4>
      </vt:variant>
      <vt:variant>
        <vt:lpwstr>http://www.eclipsezone.com/articles/birt/</vt:lpwstr>
      </vt:variant>
      <vt:variant>
        <vt:lpwstr/>
      </vt:variant>
      <vt:variant>
        <vt:i4>3801190</vt:i4>
      </vt:variant>
      <vt:variant>
        <vt:i4>12</vt:i4>
      </vt:variant>
      <vt:variant>
        <vt:i4>0</vt:i4>
      </vt:variant>
      <vt:variant>
        <vt:i4>5</vt:i4>
      </vt:variant>
      <vt:variant>
        <vt:lpwstr>http://www.eclipse.org/birt/phoenix/tutorial/basic/</vt:lpwstr>
      </vt:variant>
      <vt:variant>
        <vt:lpwstr>introduction</vt:lpwstr>
      </vt:variant>
      <vt:variant>
        <vt:i4>3604543</vt:i4>
      </vt:variant>
      <vt:variant>
        <vt:i4>9</vt:i4>
      </vt:variant>
      <vt:variant>
        <vt:i4>0</vt:i4>
      </vt:variant>
      <vt:variant>
        <vt:i4>5</vt:i4>
      </vt:variant>
      <vt:variant>
        <vt:lpwstr>http://www.w3c.org/</vt:lpwstr>
      </vt:variant>
      <vt:variant>
        <vt:lpwstr/>
      </vt:variant>
      <vt:variant>
        <vt:i4>6291572</vt:i4>
      </vt:variant>
      <vt:variant>
        <vt:i4>6</vt:i4>
      </vt:variant>
      <vt:variant>
        <vt:i4>0</vt:i4>
      </vt:variant>
      <vt:variant>
        <vt:i4>5</vt:i4>
      </vt:variant>
      <vt:variant>
        <vt:lpwstr>http://java.sun.com/j2ee/1.4/docs/tutorial/doc/</vt:lpwstr>
      </vt:variant>
      <vt:variant>
        <vt:lpwstr/>
      </vt:variant>
      <vt:variant>
        <vt:i4>6291572</vt:i4>
      </vt:variant>
      <vt:variant>
        <vt:i4>3</vt:i4>
      </vt:variant>
      <vt:variant>
        <vt:i4>0</vt:i4>
      </vt:variant>
      <vt:variant>
        <vt:i4>5</vt:i4>
      </vt:variant>
      <vt:variant>
        <vt:lpwstr>http://java.sun.com/j2ee/1.4/docs/tutorial/doc/</vt:lpwstr>
      </vt:variant>
      <vt:variant>
        <vt:lpwstr/>
      </vt:variant>
      <vt:variant>
        <vt:i4>6291572</vt:i4>
      </vt:variant>
      <vt:variant>
        <vt:i4>0</vt:i4>
      </vt:variant>
      <vt:variant>
        <vt:i4>0</vt:i4>
      </vt:variant>
      <vt:variant>
        <vt:i4>5</vt:i4>
      </vt:variant>
      <vt:variant>
        <vt:lpwstr>http://java.sun.com/j2ee/1.4/docs/tutorial/doc/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Administrator</dc:creator>
  <cp:lastModifiedBy>dhpcap</cp:lastModifiedBy>
  <cp:revision>7</cp:revision>
  <cp:lastPrinted>2019-07-19T07:33:00Z</cp:lastPrinted>
  <dcterms:created xsi:type="dcterms:W3CDTF">2022-05-04T12:00:00Z</dcterms:created>
  <dcterms:modified xsi:type="dcterms:W3CDTF">2022-10-06T18:12:00Z</dcterms:modified>
</cp:coreProperties>
</file>